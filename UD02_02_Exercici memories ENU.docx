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05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05"/>
      </w:tblGrid>
      <w:tr w:rsidR="00FA0919" w:rsidRPr="00065BC6" w14:paraId="10367037" w14:textId="77777777" w:rsidTr="00FA0919">
        <w:trPr>
          <w:trHeight w:val="1561"/>
        </w:trPr>
        <w:tc>
          <w:tcPr>
            <w:tcW w:w="8505" w:type="dxa"/>
            <w:tcBorders>
              <w:top w:val="double" w:sz="1" w:space="0" w:color="000000"/>
              <w:left w:val="double" w:sz="1" w:space="0" w:color="000000"/>
              <w:bottom w:val="single" w:sz="4" w:space="0" w:color="000000"/>
              <w:right w:val="double" w:sz="1" w:space="0" w:color="000000"/>
            </w:tcBorders>
            <w:vAlign w:val="center"/>
          </w:tcPr>
          <w:p w14:paraId="40AB69C2" w14:textId="77777777" w:rsidR="00FA0919" w:rsidRPr="00065BC6" w:rsidRDefault="00FA0919" w:rsidP="00FA0919">
            <w:pPr>
              <w:pStyle w:val="Ttol3"/>
              <w:tabs>
                <w:tab w:val="clear" w:pos="0"/>
              </w:tabs>
              <w:snapToGrid w:val="0"/>
              <w:ind w:left="0" w:right="-70" w:firstLine="0"/>
              <w:rPr>
                <w:rFonts w:ascii="Calibri" w:hAnsi="Calibri" w:cs="Calibri"/>
                <w:sz w:val="36"/>
                <w:szCs w:val="22"/>
                <w:lang w:val="ca-ES-valencia"/>
              </w:rPr>
            </w:pPr>
            <w:r w:rsidRPr="00065BC6">
              <w:rPr>
                <w:rFonts w:ascii="Calibri" w:hAnsi="Calibri" w:cs="Calibri"/>
                <w:sz w:val="36"/>
                <w:szCs w:val="22"/>
                <w:lang w:val="ca-ES-valencia"/>
              </w:rPr>
              <w:t>SISTEMES INFORMÀTICS</w:t>
            </w:r>
          </w:p>
          <w:p w14:paraId="0B04FCF0" w14:textId="4DF44ECA" w:rsidR="00FA0919" w:rsidRPr="00065BC6" w:rsidRDefault="00FA0919" w:rsidP="00FA0919">
            <w:pPr>
              <w:pStyle w:val="Ttol3"/>
              <w:tabs>
                <w:tab w:val="clear" w:pos="0"/>
              </w:tabs>
              <w:snapToGrid w:val="0"/>
              <w:ind w:left="214" w:firstLine="0"/>
              <w:rPr>
                <w:rFonts w:ascii="Calibri" w:hAnsi="Calibri" w:cs="Calibri"/>
                <w:b w:val="0"/>
                <w:sz w:val="28"/>
                <w:szCs w:val="22"/>
                <w:lang w:val="ca-ES-valencia"/>
              </w:rPr>
            </w:pPr>
            <w:r w:rsidRPr="00065BC6">
              <w:rPr>
                <w:rFonts w:ascii="Calibri" w:hAnsi="Calibri" w:cs="Calibri"/>
                <w:b w:val="0"/>
                <w:sz w:val="28"/>
                <w:szCs w:val="22"/>
                <w:lang w:val="ca-ES-valencia"/>
              </w:rPr>
              <w:t>1r DAW - C.F.G.S.</w:t>
            </w:r>
          </w:p>
          <w:p w14:paraId="59684546" w14:textId="79BA38BF" w:rsidR="00FA0919" w:rsidRPr="00065BC6" w:rsidRDefault="00FA0919" w:rsidP="00FA0919">
            <w:pPr>
              <w:pStyle w:val="Ttol3"/>
              <w:tabs>
                <w:tab w:val="clear" w:pos="0"/>
              </w:tabs>
              <w:snapToGrid w:val="0"/>
              <w:ind w:left="214" w:firstLine="0"/>
              <w:rPr>
                <w:rFonts w:ascii="Calibri" w:hAnsi="Calibri"/>
                <w:sz w:val="22"/>
                <w:lang w:val="ca-ES-valencia"/>
              </w:rPr>
            </w:pPr>
          </w:p>
        </w:tc>
      </w:tr>
      <w:tr w:rsidR="00FA0919" w:rsidRPr="00065BC6" w14:paraId="332B6271" w14:textId="77777777" w:rsidTr="00FA0919">
        <w:trPr>
          <w:trHeight w:val="700"/>
        </w:trPr>
        <w:tc>
          <w:tcPr>
            <w:tcW w:w="8505" w:type="dxa"/>
            <w:tcBorders>
              <w:top w:val="single" w:sz="4" w:space="0" w:color="000000"/>
              <w:left w:val="double" w:sz="1" w:space="0" w:color="000000"/>
              <w:bottom w:val="single" w:sz="1" w:space="0" w:color="000000"/>
              <w:right w:val="double" w:sz="1" w:space="0" w:color="000000"/>
            </w:tcBorders>
            <w:vAlign w:val="center"/>
          </w:tcPr>
          <w:p w14:paraId="137BA308" w14:textId="5CEFEEE8" w:rsidR="00FA0919" w:rsidRPr="00065BC6" w:rsidRDefault="00FA0919" w:rsidP="00FA0919">
            <w:pPr>
              <w:ind w:hanging="70"/>
              <w:jc w:val="center"/>
              <w:rPr>
                <w:rFonts w:ascii="Calibri" w:hAnsi="Calibri"/>
                <w:b/>
                <w:szCs w:val="22"/>
                <w:lang w:val="ca-ES-valencia"/>
              </w:rPr>
            </w:pPr>
            <w:r w:rsidRPr="00065BC6">
              <w:rPr>
                <w:rFonts w:ascii="Calibri" w:hAnsi="Calibri"/>
                <w:b/>
                <w:szCs w:val="22"/>
                <w:lang w:val="ca-ES-valencia"/>
              </w:rPr>
              <w:t>UD 2. Component Maquinari d'un Sistema Informàtic</w:t>
            </w:r>
          </w:p>
          <w:p w14:paraId="092A3477" w14:textId="77777777" w:rsidR="00FA0919" w:rsidRPr="00065BC6" w:rsidRDefault="00FA0919" w:rsidP="00FA0919">
            <w:pPr>
              <w:jc w:val="center"/>
              <w:rPr>
                <w:rFonts w:ascii="Calibri" w:hAnsi="Calibri"/>
                <w:b/>
                <w:szCs w:val="22"/>
                <w:lang w:val="ca-ES-valencia"/>
              </w:rPr>
            </w:pPr>
            <w:r w:rsidRPr="00065BC6">
              <w:rPr>
                <w:rFonts w:ascii="Calibri" w:hAnsi="Calibri"/>
                <w:b/>
                <w:szCs w:val="22"/>
                <w:lang w:val="ca-ES-valencia"/>
              </w:rPr>
              <w:t>Exercicis</w:t>
            </w:r>
          </w:p>
        </w:tc>
      </w:tr>
      <w:tr w:rsidR="00FA0919" w:rsidRPr="00065BC6" w14:paraId="328ADCF8" w14:textId="77777777" w:rsidTr="00FA0919">
        <w:trPr>
          <w:trHeight w:val="268"/>
        </w:trPr>
        <w:tc>
          <w:tcPr>
            <w:tcW w:w="8505" w:type="dxa"/>
            <w:tcBorders>
              <w:top w:val="sing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  <w:vAlign w:val="center"/>
          </w:tcPr>
          <w:p w14:paraId="226C5F25" w14:textId="2ED84F09" w:rsidR="00FA0919" w:rsidRPr="00065BC6" w:rsidRDefault="00FA0919" w:rsidP="006F4BA9">
            <w:pPr>
              <w:pBdr>
                <w:bottom w:val="dotted" w:sz="4" w:space="1" w:color="auto"/>
              </w:pBdr>
              <w:snapToGrid w:val="0"/>
              <w:spacing w:before="200" w:after="240"/>
              <w:ind w:left="96" w:right="214"/>
              <w:rPr>
                <w:rFonts w:ascii="Calibri" w:hAnsi="Calibri" w:cs="Arial"/>
                <w:sz w:val="20"/>
                <w:szCs w:val="20"/>
                <w:lang w:val="ca-ES-valencia"/>
              </w:rPr>
            </w:pPr>
            <w:r w:rsidRPr="00065BC6">
              <w:rPr>
                <w:rFonts w:ascii="Calibri" w:hAnsi="Calibri" w:cs="Arial"/>
                <w:sz w:val="20"/>
                <w:szCs w:val="20"/>
                <w:lang w:val="ca-ES-valencia"/>
              </w:rPr>
              <w:t xml:space="preserve">Alumne: </w:t>
            </w:r>
            <w:r w:rsidR="006F4BA9" w:rsidRPr="00065BC6">
              <w:rPr>
                <w:rFonts w:ascii="Calibri" w:hAnsi="Calibri" w:cs="Arial"/>
                <w:sz w:val="20"/>
                <w:szCs w:val="20"/>
                <w:lang w:val="ca-ES-valencia"/>
              </w:rPr>
              <w:t xml:space="preserve"> </w:t>
            </w:r>
            <w:r w:rsidRPr="00065BC6">
              <w:rPr>
                <w:rFonts w:ascii="Calibri" w:hAnsi="Calibri" w:cs="Arial"/>
                <w:sz w:val="20"/>
                <w:szCs w:val="20"/>
                <w:lang w:val="ca-ES-valencia"/>
              </w:rPr>
              <w:t xml:space="preserve"> </w:t>
            </w:r>
            <w:r w:rsidR="006A15F9" w:rsidRPr="00065BC6">
              <w:rPr>
                <w:rFonts w:ascii="Calibri" w:hAnsi="Calibri" w:cs="Arial"/>
                <w:sz w:val="20"/>
                <w:szCs w:val="20"/>
                <w:lang w:val="ca-ES-valencia"/>
              </w:rPr>
              <w:t xml:space="preserve">                                                                                                                                         </w:t>
            </w:r>
            <w:r w:rsidRPr="00065BC6">
              <w:rPr>
                <w:rFonts w:ascii="Calibri" w:hAnsi="Calibri" w:cs="Arial"/>
                <w:sz w:val="20"/>
                <w:szCs w:val="20"/>
                <w:lang w:val="ca-ES-valencia"/>
              </w:rPr>
              <w:t>Grup:</w:t>
            </w:r>
          </w:p>
        </w:tc>
      </w:tr>
    </w:tbl>
    <w:p w14:paraId="144BD75C" w14:textId="77777777" w:rsidR="001200A7" w:rsidRPr="00065BC6" w:rsidRDefault="001200A7" w:rsidP="00A91415">
      <w:pPr>
        <w:suppressAutoHyphens w:val="0"/>
        <w:spacing w:after="200" w:line="276" w:lineRule="auto"/>
        <w:contextualSpacing/>
        <w:jc w:val="both"/>
        <w:rPr>
          <w:rFonts w:ascii="Calibri" w:hAnsi="Calibri"/>
          <w:szCs w:val="22"/>
          <w:lang w:val="ca-ES-valencia"/>
        </w:rPr>
      </w:pPr>
    </w:p>
    <w:p w14:paraId="31E17DAA" w14:textId="77777777" w:rsidR="006E20BD" w:rsidRPr="00065BC6" w:rsidRDefault="006E20BD" w:rsidP="006E20BD">
      <w:pPr>
        <w:suppressAutoHyphens w:val="0"/>
        <w:rPr>
          <w:lang w:val="ca-ES-valencia" w:eastAsia="es-ES"/>
        </w:rPr>
      </w:pPr>
    </w:p>
    <w:p w14:paraId="61851D59" w14:textId="55B127C1" w:rsidR="006E20BD" w:rsidRPr="00065BC6" w:rsidRDefault="006E20BD" w:rsidP="006E20BD">
      <w:pPr>
        <w:pStyle w:val="titej"/>
        <w:rPr>
          <w:rFonts w:cs="Arial"/>
          <w:color w:val="000000" w:themeColor="text1"/>
          <w:lang w:val="ca-ES-valencia"/>
        </w:rPr>
      </w:pPr>
      <w:r w:rsidRPr="00065BC6">
        <w:rPr>
          <w:lang w:val="ca-ES-valencia"/>
        </w:rPr>
        <w:t>Exercici</w:t>
      </w:r>
      <w:r w:rsidR="00044DA2" w:rsidRPr="00065BC6">
        <w:rPr>
          <w:lang w:val="ca-ES-valencia"/>
        </w:rPr>
        <w:t>s</w:t>
      </w:r>
      <w:r w:rsidRPr="00065BC6">
        <w:rPr>
          <w:lang w:val="ca-ES-valencia"/>
        </w:rPr>
        <w:t xml:space="preserve"> individual</w:t>
      </w:r>
      <w:r w:rsidR="00044DA2" w:rsidRPr="00065BC6">
        <w:rPr>
          <w:lang w:val="ca-ES-valencia"/>
        </w:rPr>
        <w:t>s</w:t>
      </w:r>
    </w:p>
    <w:p w14:paraId="4AC3CB61" w14:textId="77777777" w:rsidR="006E20BD" w:rsidRPr="00065BC6" w:rsidRDefault="006E20BD" w:rsidP="006E20BD">
      <w:pPr>
        <w:rPr>
          <w:rFonts w:cs="Arial"/>
          <w:color w:val="0D0D0D" w:themeColor="text1" w:themeTint="F2"/>
          <w:lang w:val="ca-ES-valencia"/>
        </w:rPr>
      </w:pPr>
    </w:p>
    <w:p w14:paraId="545E1F3B" w14:textId="6793FE3C" w:rsidR="006E20BD" w:rsidRPr="00065BC6" w:rsidRDefault="00044DA2" w:rsidP="00044DA2">
      <w:pPr>
        <w:rPr>
          <w:rFonts w:cs="Arial"/>
          <w:b/>
          <w:bCs/>
          <w:color w:val="0D0D0D" w:themeColor="text1" w:themeTint="F2"/>
          <w:lang w:val="ca-ES-valencia"/>
        </w:rPr>
      </w:pPr>
      <w:r w:rsidRPr="00065BC6">
        <w:rPr>
          <w:rFonts w:cs="Arial"/>
          <w:b/>
          <w:bCs/>
          <w:color w:val="0D0D0D" w:themeColor="text1" w:themeTint="F2"/>
          <w:lang w:val="ca-ES-valencia"/>
        </w:rPr>
        <w:t xml:space="preserve">Exercici 1. </w:t>
      </w:r>
      <w:r w:rsidR="006E20BD" w:rsidRPr="00065BC6">
        <w:rPr>
          <w:rFonts w:cs="Arial"/>
          <w:b/>
          <w:bCs/>
          <w:color w:val="0D0D0D" w:themeColor="text1" w:themeTint="F2"/>
          <w:lang w:val="ca-ES-valencia"/>
        </w:rPr>
        <w:t>Identifica de quins mòduls de memòria es tracta i completa la següent taula:</w:t>
      </w:r>
    </w:p>
    <w:p w14:paraId="39E0EFDA" w14:textId="77777777" w:rsidR="006E20BD" w:rsidRPr="00065BC6" w:rsidRDefault="006E20BD" w:rsidP="006E20BD">
      <w:pPr>
        <w:rPr>
          <w:rFonts w:cs="Arial"/>
          <w:color w:val="000000" w:themeColor="text1"/>
          <w:lang w:val="ca-ES-valencia"/>
        </w:rPr>
      </w:pPr>
    </w:p>
    <w:tbl>
      <w:tblPr>
        <w:tblW w:w="10490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6095"/>
        <w:gridCol w:w="710"/>
        <w:gridCol w:w="850"/>
        <w:gridCol w:w="992"/>
        <w:gridCol w:w="708"/>
        <w:gridCol w:w="1135"/>
      </w:tblGrid>
      <w:tr w:rsidR="006E20BD" w:rsidRPr="00065BC6" w14:paraId="1128F6B0" w14:textId="77777777" w:rsidTr="00D72055"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 w:themeFill="accent1" w:themeFillTint="66"/>
            <w:vAlign w:val="center"/>
          </w:tcPr>
          <w:p w14:paraId="055E5ABC" w14:textId="6BEFDAAA" w:rsidR="006E20BD" w:rsidRPr="00065BC6" w:rsidRDefault="004D0645" w:rsidP="00D72055">
            <w:pPr>
              <w:pStyle w:val="Prrafodelista1"/>
              <w:snapToGrid w:val="0"/>
              <w:spacing w:after="0" w:line="240" w:lineRule="auto"/>
              <w:ind w:left="-108" w:right="-108"/>
              <w:jc w:val="center"/>
              <w:rPr>
                <w:rFonts w:asciiTheme="minorHAnsi" w:hAnsiTheme="minorHAnsi"/>
                <w:b/>
                <w:szCs w:val="20"/>
                <w:lang w:val="ca-ES-valencia"/>
              </w:rPr>
            </w:pPr>
            <w:r w:rsidRPr="00065BC6">
              <w:rPr>
                <w:rFonts w:asciiTheme="minorHAnsi" w:hAnsiTheme="minorHAnsi"/>
                <w:b/>
                <w:szCs w:val="20"/>
                <w:lang w:val="ca-ES-valencia"/>
              </w:rPr>
              <w:t>F</w:t>
            </w:r>
            <w:r w:rsidR="006E20BD" w:rsidRPr="00065BC6">
              <w:rPr>
                <w:rFonts w:asciiTheme="minorHAnsi" w:hAnsiTheme="minorHAnsi"/>
                <w:b/>
                <w:szCs w:val="20"/>
                <w:lang w:val="ca-ES-valencia"/>
              </w:rPr>
              <w:t>oto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vAlign w:val="center"/>
          </w:tcPr>
          <w:p w14:paraId="0FCB9E4A" w14:textId="77777777" w:rsidR="006E20BD" w:rsidRPr="00065BC6" w:rsidRDefault="006E20B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20"/>
                <w:lang w:val="ca-ES-valencia"/>
              </w:rPr>
            </w:pPr>
            <w:r w:rsidRPr="00065BC6">
              <w:rPr>
                <w:rFonts w:asciiTheme="minorHAnsi" w:hAnsiTheme="minorHAnsi"/>
                <w:b/>
                <w:szCs w:val="20"/>
                <w:lang w:val="ca-ES-valencia"/>
              </w:rPr>
              <w:t>tipus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 w:themeFill="accent1" w:themeFillTint="66"/>
            <w:vAlign w:val="center"/>
          </w:tcPr>
          <w:p w14:paraId="11843502" w14:textId="77777777" w:rsidR="006E20BD" w:rsidRPr="00065BC6" w:rsidRDefault="006E20BD" w:rsidP="00D72055">
            <w:pPr>
              <w:pStyle w:val="Prrafodelista1"/>
              <w:snapToGrid w:val="0"/>
              <w:spacing w:after="0" w:line="240" w:lineRule="auto"/>
              <w:ind w:left="-109" w:right="-108"/>
              <w:jc w:val="center"/>
              <w:rPr>
                <w:rFonts w:asciiTheme="minorHAnsi" w:hAnsiTheme="minorHAnsi"/>
                <w:b/>
                <w:szCs w:val="20"/>
                <w:lang w:val="ca-ES-valencia"/>
              </w:rPr>
            </w:pPr>
            <w:r w:rsidRPr="00065BC6">
              <w:rPr>
                <w:rFonts w:asciiTheme="minorHAnsi" w:hAnsiTheme="minorHAnsi"/>
                <w:b/>
                <w:szCs w:val="20"/>
                <w:lang w:val="ca-ES-valencia"/>
              </w:rPr>
              <w:t>núm. osques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 w:themeFill="accent1" w:themeFillTint="66"/>
            <w:vAlign w:val="center"/>
          </w:tcPr>
          <w:p w14:paraId="17F24314" w14:textId="77777777" w:rsidR="006E20BD" w:rsidRPr="00065BC6" w:rsidRDefault="006E20BD" w:rsidP="00D72055">
            <w:pPr>
              <w:pStyle w:val="Prrafodelista1"/>
              <w:snapToGrid w:val="0"/>
              <w:spacing w:after="0" w:line="240" w:lineRule="auto"/>
              <w:ind w:left="-108" w:right="-108"/>
              <w:jc w:val="center"/>
              <w:rPr>
                <w:rFonts w:asciiTheme="minorHAnsi" w:hAnsiTheme="minorHAnsi"/>
                <w:b/>
                <w:szCs w:val="20"/>
                <w:lang w:val="ca-ES-valencia"/>
              </w:rPr>
            </w:pPr>
            <w:r w:rsidRPr="00065BC6">
              <w:rPr>
                <w:rFonts w:asciiTheme="minorHAnsi" w:hAnsiTheme="minorHAnsi"/>
                <w:b/>
                <w:szCs w:val="20"/>
                <w:lang w:val="ca-ES-valencia"/>
              </w:rPr>
              <w:t>núm. contactes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 w:themeFill="accent1" w:themeFillTint="66"/>
            <w:vAlign w:val="center"/>
          </w:tcPr>
          <w:p w14:paraId="44041654" w14:textId="77777777" w:rsidR="006E20BD" w:rsidRPr="00065BC6" w:rsidRDefault="006E20BD" w:rsidP="00D72055">
            <w:pPr>
              <w:pStyle w:val="Prrafodelista1"/>
              <w:snapToGrid w:val="0"/>
              <w:spacing w:after="0" w:line="240" w:lineRule="auto"/>
              <w:ind w:left="-75" w:right="-108"/>
              <w:jc w:val="center"/>
              <w:rPr>
                <w:rFonts w:asciiTheme="minorHAnsi" w:hAnsiTheme="minorHAnsi"/>
                <w:b/>
                <w:szCs w:val="20"/>
                <w:lang w:val="ca-ES-valencia"/>
              </w:rPr>
            </w:pPr>
            <w:r w:rsidRPr="00065BC6">
              <w:rPr>
                <w:rFonts w:asciiTheme="minorHAnsi" w:hAnsiTheme="minorHAnsi"/>
                <w:b/>
                <w:szCs w:val="20"/>
                <w:lang w:val="ca-ES-valencia"/>
              </w:rPr>
              <w:t>voltatge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6BD979F7" w14:textId="77777777" w:rsidR="006E20BD" w:rsidRPr="00065BC6" w:rsidRDefault="006E20BD" w:rsidP="00D72055">
            <w:pPr>
              <w:pStyle w:val="Prrafodelista1"/>
              <w:snapToGrid w:val="0"/>
              <w:spacing w:after="0" w:line="240" w:lineRule="auto"/>
              <w:ind w:left="-107" w:right="-108"/>
              <w:jc w:val="center"/>
              <w:rPr>
                <w:rFonts w:asciiTheme="minorHAnsi" w:hAnsiTheme="minorHAnsi"/>
                <w:b/>
                <w:szCs w:val="20"/>
                <w:lang w:val="ca-ES-valencia"/>
              </w:rPr>
            </w:pPr>
            <w:r w:rsidRPr="00065BC6">
              <w:rPr>
                <w:rFonts w:asciiTheme="minorHAnsi" w:hAnsiTheme="minorHAnsi"/>
                <w:b/>
                <w:szCs w:val="20"/>
                <w:lang w:val="ca-ES-valencia"/>
              </w:rPr>
              <w:t>com distingir-la?</w:t>
            </w:r>
          </w:p>
        </w:tc>
      </w:tr>
      <w:tr w:rsidR="006E20BD" w:rsidRPr="00065BC6" w14:paraId="371CB9B9" w14:textId="77777777" w:rsidTr="00D72055"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8C7E73" w14:textId="77777777" w:rsidR="006E20BD" w:rsidRPr="00065BC6" w:rsidRDefault="006E20BD" w:rsidP="00D72055">
            <w:pPr>
              <w:pStyle w:val="Prrafodelista1"/>
              <w:snapToGrid w:val="0"/>
              <w:spacing w:after="0" w:line="240" w:lineRule="auto"/>
              <w:ind w:left="-108" w:right="-108"/>
              <w:rPr>
                <w:rFonts w:asciiTheme="minorHAnsi" w:hAnsiTheme="minorHAnsi"/>
                <w:szCs w:val="20"/>
                <w:lang w:val="ca-ES-valencia"/>
              </w:rPr>
            </w:pPr>
            <w:r w:rsidRPr="00065BC6">
              <w:rPr>
                <w:rFonts w:asciiTheme="minorHAnsi" w:hAnsiTheme="minorHAnsi" w:cs="Arial"/>
                <w:noProof/>
                <w:szCs w:val="20"/>
                <w:lang w:val="ca-ES-valencia" w:eastAsia="es-ES"/>
              </w:rPr>
              <w:drawing>
                <wp:inline distT="0" distB="0" distL="0" distR="0" wp14:anchorId="32D92D71" wp14:editId="50B11CCB">
                  <wp:extent cx="3780000" cy="1060118"/>
                  <wp:effectExtent l="19050" t="38100" r="10950" b="25732"/>
                  <wp:docPr id="95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36097" b="35489"/>
                          <a:stretch>
                            <a:fillRect/>
                          </a:stretch>
                        </pic:blipFill>
                        <pic:spPr bwMode="auto">
                          <a:xfrm rot="60000">
                            <a:off x="0" y="0"/>
                            <a:ext cx="3780000" cy="106011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BEAAE" w14:textId="50F327FE" w:rsidR="006E20BD" w:rsidRPr="00065BC6" w:rsidRDefault="006E20B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20"/>
                <w:lang w:val="ca-ES-valenc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C6D414" w14:textId="1A1273DA" w:rsidR="006E20BD" w:rsidRPr="00065BC6" w:rsidRDefault="006E20B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szCs w:val="20"/>
                <w:lang w:val="ca-ES-valenci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C2C5F3" w14:textId="2301E09C" w:rsidR="006E20BD" w:rsidRPr="00065BC6" w:rsidRDefault="006E20B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szCs w:val="20"/>
                <w:lang w:val="ca-ES-valenci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0EE71" w14:textId="6BA48EA9" w:rsidR="006E20BD" w:rsidRPr="00065BC6" w:rsidRDefault="006E20B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0"/>
                <w:lang w:val="ca-ES-valenci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DCD679" w14:textId="60F1699F" w:rsidR="006E20BD" w:rsidRPr="00065BC6" w:rsidRDefault="006E20BD" w:rsidP="002A77CD">
            <w:pPr>
              <w:pStyle w:val="Prrafodelista1"/>
              <w:snapToGrid w:val="0"/>
              <w:spacing w:after="0" w:line="240" w:lineRule="auto"/>
              <w:ind w:left="67"/>
              <w:rPr>
                <w:rFonts w:asciiTheme="minorHAnsi" w:hAnsiTheme="minorHAnsi"/>
                <w:szCs w:val="20"/>
                <w:lang w:val="ca-ES-valencia"/>
              </w:rPr>
            </w:pPr>
          </w:p>
        </w:tc>
      </w:tr>
      <w:tr w:rsidR="006E20BD" w:rsidRPr="00065BC6" w14:paraId="0E0FAF4C" w14:textId="77777777" w:rsidTr="00D72055"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0DB8E9" w14:textId="77777777" w:rsidR="006E20BD" w:rsidRPr="00065BC6" w:rsidRDefault="006E20BD" w:rsidP="00D72055">
            <w:pPr>
              <w:pStyle w:val="Prrafodelista1"/>
              <w:snapToGrid w:val="0"/>
              <w:spacing w:after="0" w:line="240" w:lineRule="auto"/>
              <w:ind w:left="-108" w:right="-108"/>
              <w:rPr>
                <w:rFonts w:asciiTheme="minorHAnsi" w:hAnsiTheme="minorHAnsi"/>
                <w:szCs w:val="20"/>
                <w:lang w:val="ca-ES-valencia"/>
              </w:rPr>
            </w:pPr>
            <w:r w:rsidRPr="00065BC6">
              <w:rPr>
                <w:noProof/>
                <w:lang w:val="ca-ES-valencia"/>
              </w:rPr>
              <w:drawing>
                <wp:inline distT="0" distB="0" distL="0" distR="0" wp14:anchorId="35AA824C" wp14:editId="69555C52">
                  <wp:extent cx="3947496" cy="923925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400" cy="9241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EC63" w14:textId="77777777" w:rsidR="006E20BD" w:rsidRPr="00065BC6" w:rsidRDefault="006E20B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szCs w:val="20"/>
                <w:lang w:val="ca-ES-valenc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683AF3" w14:textId="03F85890" w:rsidR="006E20BD" w:rsidRPr="00065BC6" w:rsidRDefault="006E20B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szCs w:val="20"/>
                <w:lang w:val="ca-ES-valenci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AA63D4" w14:textId="635D0E3E" w:rsidR="006E20BD" w:rsidRPr="00065BC6" w:rsidRDefault="006E20B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szCs w:val="20"/>
                <w:lang w:val="ca-ES-valenci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C496E7" w14:textId="3967EF88" w:rsidR="006E20BD" w:rsidRPr="00065BC6" w:rsidRDefault="006E20B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0"/>
                <w:lang w:val="ca-ES-valenci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6DE026C" w14:textId="1B522526" w:rsidR="002A77CD" w:rsidRPr="00065BC6" w:rsidRDefault="002A77CD" w:rsidP="004D0645">
            <w:pPr>
              <w:pStyle w:val="Prrafodelista1"/>
              <w:snapToGrid w:val="0"/>
              <w:spacing w:after="0" w:line="240" w:lineRule="auto"/>
              <w:ind w:left="67"/>
              <w:rPr>
                <w:rFonts w:asciiTheme="minorHAnsi" w:hAnsiTheme="minorHAnsi"/>
                <w:szCs w:val="20"/>
                <w:lang w:val="ca-ES-valencia"/>
              </w:rPr>
            </w:pPr>
          </w:p>
        </w:tc>
      </w:tr>
      <w:tr w:rsidR="002A77CD" w:rsidRPr="00065BC6" w14:paraId="0EEEC45B" w14:textId="77777777" w:rsidTr="00D72055"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0EDD59" w14:textId="74DD9143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-108" w:right="-108"/>
              <w:rPr>
                <w:noProof/>
                <w:lang w:val="ca-ES-valencia"/>
              </w:rPr>
            </w:pPr>
            <w:r w:rsidRPr="00065BC6">
              <w:rPr>
                <w:noProof/>
                <w:lang w:val="ca-ES-valencia"/>
              </w:rPr>
              <w:drawing>
                <wp:inline distT="0" distB="0" distL="0" distR="0" wp14:anchorId="731AAB07" wp14:editId="612016C3">
                  <wp:extent cx="3733165" cy="781050"/>
                  <wp:effectExtent l="0" t="0" r="63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16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E74AE" w14:textId="16379C8D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20"/>
                <w:lang w:val="ca-ES-valenc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DEE66B" w14:textId="5ECA6954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szCs w:val="20"/>
                <w:lang w:val="ca-ES-valenci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3A5AFB" w14:textId="7F684921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szCs w:val="20"/>
                <w:lang w:val="ca-ES-valenci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C12D4B" w14:textId="2C0CBAD5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0"/>
                <w:lang w:val="ca-ES-valenci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8F3757B" w14:textId="696A3F56" w:rsidR="002A77CD" w:rsidRPr="00065BC6" w:rsidRDefault="002A77CD" w:rsidP="004D0645">
            <w:pPr>
              <w:pStyle w:val="Prrafodelista1"/>
              <w:snapToGrid w:val="0"/>
              <w:spacing w:after="0" w:line="240" w:lineRule="auto"/>
              <w:ind w:left="67"/>
              <w:rPr>
                <w:rFonts w:asciiTheme="minorHAnsi" w:hAnsiTheme="minorHAnsi"/>
                <w:szCs w:val="20"/>
                <w:lang w:val="ca-ES-valencia"/>
              </w:rPr>
            </w:pPr>
          </w:p>
        </w:tc>
      </w:tr>
      <w:tr w:rsidR="002A77CD" w:rsidRPr="00065BC6" w14:paraId="59EC4747" w14:textId="77777777" w:rsidTr="00D72055"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A0DDCA" w14:textId="45059CAD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-108" w:right="-108"/>
              <w:rPr>
                <w:noProof/>
                <w:lang w:val="ca-ES-valencia"/>
              </w:rPr>
            </w:pPr>
            <w:r w:rsidRPr="00065BC6">
              <w:rPr>
                <w:noProof/>
                <w:lang w:val="ca-ES-valencia"/>
              </w:rPr>
              <w:drawing>
                <wp:inline distT="0" distB="0" distL="0" distR="0" wp14:anchorId="5AA4D0D5" wp14:editId="0CE4EA85">
                  <wp:extent cx="3733165" cy="849630"/>
                  <wp:effectExtent l="0" t="0" r="635" b="7620"/>
                  <wp:docPr id="17" name="Imagen 17" descr="2GB DDR3 PC3-12800 Unbuffered NON-ECC 1.35V 256Meg x 64 | CT25664BD160B | Crucial 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GB DDR3 PC3-12800 Unbuffered NON-ECC 1.35V 256Meg x 64 | CT25664BD160B | Crucial 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165" cy="849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977BC" w14:textId="73F98F28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20"/>
                <w:lang w:val="ca-ES-valenc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123299C" w14:textId="7E007E48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szCs w:val="20"/>
                <w:lang w:val="ca-ES-valenci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0015FE" w14:textId="4C9151EB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szCs w:val="20"/>
                <w:lang w:val="ca-ES-valenci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8A6B1" w14:textId="6109B5D3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0"/>
                <w:lang w:val="ca-ES-valenci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FF79B0" w14:textId="6E7D8950" w:rsidR="002A77CD" w:rsidRPr="00065BC6" w:rsidRDefault="002A77CD" w:rsidP="004D0645">
            <w:pPr>
              <w:pStyle w:val="Prrafodelista1"/>
              <w:snapToGrid w:val="0"/>
              <w:spacing w:after="0" w:line="240" w:lineRule="auto"/>
              <w:ind w:left="67"/>
              <w:rPr>
                <w:rFonts w:asciiTheme="minorHAnsi" w:hAnsiTheme="minorHAnsi"/>
                <w:szCs w:val="20"/>
                <w:lang w:val="ca-ES-valencia"/>
              </w:rPr>
            </w:pPr>
          </w:p>
        </w:tc>
      </w:tr>
      <w:tr w:rsidR="002A77CD" w:rsidRPr="00065BC6" w14:paraId="2E758B83" w14:textId="77777777" w:rsidTr="00D72055"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A0C2D7" w14:textId="6D24AA8B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-108" w:right="-108"/>
              <w:rPr>
                <w:noProof/>
                <w:lang w:val="ca-ES-valencia"/>
              </w:rPr>
            </w:pPr>
            <w:r w:rsidRPr="00065BC6">
              <w:rPr>
                <w:noProof/>
                <w:lang w:val="ca-ES-valencia"/>
              </w:rPr>
              <w:drawing>
                <wp:inline distT="0" distB="0" distL="0" distR="0" wp14:anchorId="73F01A13" wp14:editId="6426DF37">
                  <wp:extent cx="3733165" cy="981075"/>
                  <wp:effectExtent l="0" t="0" r="635" b="9525"/>
                  <wp:docPr id="18" name="Imagen 18" descr="Memory RAM 1x 32GB Samsung ECC REGISTERED DDR4 2Rx4 2666MHZ PC4-21300 RDIMM | M393A4K40BB2-CTD ESUS 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emory RAM 1x 32GB Samsung ECC REGISTERED DDR4 2Rx4 2666MHZ PC4-21300 RDIMM | M393A4K40BB2-CTD ESUS I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18" b="12755"/>
                          <a:stretch/>
                        </pic:blipFill>
                        <pic:spPr bwMode="auto">
                          <a:xfrm>
                            <a:off x="0" y="0"/>
                            <a:ext cx="373316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F71F1" w14:textId="7F7B233E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20"/>
                <w:lang w:val="ca-ES-valenc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A32176" w14:textId="192D7200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szCs w:val="20"/>
                <w:lang w:val="ca-ES-valenci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78FD3" w14:textId="182D33EB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szCs w:val="20"/>
                <w:lang w:val="ca-ES-valenci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6550F8" w14:textId="409B12CE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0"/>
                <w:lang w:val="ca-ES-valenci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AE00039" w14:textId="47F5ED3D" w:rsidR="002A77CD" w:rsidRPr="00065BC6" w:rsidRDefault="002A77CD" w:rsidP="004D0645">
            <w:pPr>
              <w:pStyle w:val="Prrafodelista1"/>
              <w:snapToGrid w:val="0"/>
              <w:spacing w:after="0" w:line="240" w:lineRule="auto"/>
              <w:ind w:left="67"/>
              <w:rPr>
                <w:rFonts w:asciiTheme="minorHAnsi" w:hAnsiTheme="minorHAnsi"/>
                <w:szCs w:val="20"/>
                <w:lang w:val="ca-ES-valencia"/>
              </w:rPr>
            </w:pPr>
          </w:p>
        </w:tc>
      </w:tr>
    </w:tbl>
    <w:p w14:paraId="6E9EF182" w14:textId="77777777" w:rsidR="004D0645" w:rsidRPr="00065BC6" w:rsidRDefault="004D0645">
      <w:pPr>
        <w:rPr>
          <w:lang w:val="ca-ES-valencia"/>
        </w:rPr>
      </w:pPr>
      <w:r w:rsidRPr="00065BC6">
        <w:rPr>
          <w:lang w:val="ca-ES-valencia"/>
        </w:rPr>
        <w:br w:type="page"/>
      </w:r>
    </w:p>
    <w:tbl>
      <w:tblPr>
        <w:tblW w:w="10490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6095"/>
        <w:gridCol w:w="710"/>
        <w:gridCol w:w="850"/>
        <w:gridCol w:w="992"/>
        <w:gridCol w:w="708"/>
        <w:gridCol w:w="1135"/>
      </w:tblGrid>
      <w:tr w:rsidR="002A77CD" w:rsidRPr="00065BC6" w14:paraId="44536B32" w14:textId="77777777" w:rsidTr="00D72055"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352FB2" w14:textId="62A3FAB7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-108" w:right="-108"/>
              <w:rPr>
                <w:noProof/>
                <w:lang w:val="ca-ES-valencia"/>
              </w:rPr>
            </w:pPr>
            <w:r w:rsidRPr="00065BC6">
              <w:rPr>
                <w:noProof/>
                <w:lang w:val="ca-ES-valencia"/>
              </w:rPr>
              <w:lastRenderedPageBreak/>
              <w:drawing>
                <wp:inline distT="0" distB="0" distL="0" distR="0" wp14:anchorId="3A26581A" wp14:editId="57425DB1">
                  <wp:extent cx="3733165" cy="914400"/>
                  <wp:effectExtent l="0" t="0" r="635" b="0"/>
                  <wp:docPr id="19" name="Imagen 19" descr="Memoria RAM DDR4: ¿Cuál es la mejor del 2021? | TECHSPR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Memoria RAM DDR4: ¿Cuál es la mejor del 2021? | TECHSPRI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8090" b="40185"/>
                          <a:stretch/>
                        </pic:blipFill>
                        <pic:spPr bwMode="auto">
                          <a:xfrm>
                            <a:off x="0" y="0"/>
                            <a:ext cx="373316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D0645" w:rsidRPr="00065BC6">
              <w:rPr>
                <w:noProof/>
                <w:lang w:val="ca-ES-valencia"/>
              </w:rPr>
              <w:br/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38678" w14:textId="18F646F4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b/>
                <w:szCs w:val="20"/>
                <w:lang w:val="ca-ES-valenc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FA9C62" w14:textId="059AA69B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szCs w:val="20"/>
                <w:lang w:val="ca-ES-valenci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4E3FEF" w14:textId="04211E78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szCs w:val="20"/>
                <w:lang w:val="ca-ES-valenci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F76F9F" w14:textId="5D759D51" w:rsidR="002A77CD" w:rsidRPr="00065BC6" w:rsidRDefault="002A77CD" w:rsidP="00D72055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0"/>
                <w:lang w:val="ca-ES-valencia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481D84A" w14:textId="3203F909" w:rsidR="002A77CD" w:rsidRPr="00065BC6" w:rsidRDefault="002A77CD" w:rsidP="004D0645">
            <w:pPr>
              <w:pStyle w:val="Prrafodelista1"/>
              <w:snapToGrid w:val="0"/>
              <w:spacing w:after="0" w:line="240" w:lineRule="auto"/>
              <w:ind w:left="67"/>
              <w:rPr>
                <w:rFonts w:asciiTheme="minorHAnsi" w:hAnsiTheme="minorHAnsi"/>
                <w:szCs w:val="20"/>
                <w:lang w:val="ca-ES-valencia"/>
              </w:rPr>
            </w:pPr>
          </w:p>
        </w:tc>
      </w:tr>
    </w:tbl>
    <w:p w14:paraId="0AC4A3B8" w14:textId="77777777" w:rsidR="006E20BD" w:rsidRPr="00065BC6" w:rsidRDefault="006E20BD" w:rsidP="006E20BD">
      <w:pPr>
        <w:rPr>
          <w:rFonts w:cs="Arial"/>
          <w:color w:val="000000" w:themeColor="text1"/>
          <w:lang w:val="ca-ES-valencia"/>
        </w:rPr>
      </w:pPr>
    </w:p>
    <w:p w14:paraId="34C98AA8" w14:textId="3515D8AD" w:rsidR="006E20BD" w:rsidRPr="00065BC6" w:rsidRDefault="006E20BD" w:rsidP="006E20BD">
      <w:pPr>
        <w:rPr>
          <w:rFonts w:cs="Arial"/>
          <w:lang w:val="ca-ES-valencia"/>
        </w:rPr>
      </w:pPr>
    </w:p>
    <w:p w14:paraId="22264582" w14:textId="31454BD8" w:rsidR="006E20BD" w:rsidRPr="00065BC6" w:rsidRDefault="006E20BD" w:rsidP="006E20BD">
      <w:pPr>
        <w:rPr>
          <w:rFonts w:cs="Arial"/>
          <w:lang w:val="ca-ES-valencia"/>
        </w:rPr>
      </w:pPr>
    </w:p>
    <w:p w14:paraId="4A7B591D" w14:textId="7916777C" w:rsidR="006E20BD" w:rsidRPr="00065BC6" w:rsidRDefault="006E20BD" w:rsidP="006E20BD">
      <w:pPr>
        <w:rPr>
          <w:rFonts w:cs="Arial"/>
          <w:lang w:val="ca-ES-valencia"/>
        </w:rPr>
      </w:pPr>
    </w:p>
    <w:p w14:paraId="6DF2DAF6" w14:textId="3907EACA" w:rsidR="006E20BD" w:rsidRPr="00065BC6" w:rsidRDefault="00044DA2" w:rsidP="006E20BD">
      <w:pPr>
        <w:rPr>
          <w:rFonts w:cs="Arial"/>
          <w:b/>
          <w:bCs/>
          <w:color w:val="0D0D0D" w:themeColor="text1" w:themeTint="F2"/>
          <w:lang w:val="ca-ES-valencia"/>
        </w:rPr>
      </w:pPr>
      <w:r w:rsidRPr="00065BC6">
        <w:rPr>
          <w:rFonts w:cs="Arial"/>
          <w:b/>
          <w:bCs/>
          <w:color w:val="0D0D0D" w:themeColor="text1" w:themeTint="F2"/>
          <w:lang w:val="ca-ES-valencia"/>
        </w:rPr>
        <w:t>Exercici 2. Cerca en la xarxa informació sobre la mem</w:t>
      </w:r>
      <w:r w:rsidR="00065BC6" w:rsidRPr="00065BC6">
        <w:rPr>
          <w:rFonts w:cs="Arial"/>
          <w:b/>
          <w:bCs/>
          <w:color w:val="0D0D0D" w:themeColor="text1" w:themeTint="F2"/>
          <w:lang w:val="ca-ES-valencia"/>
        </w:rPr>
        <w:t>ò</w:t>
      </w:r>
      <w:r w:rsidRPr="00065BC6">
        <w:rPr>
          <w:rFonts w:cs="Arial"/>
          <w:b/>
          <w:bCs/>
          <w:color w:val="0D0D0D" w:themeColor="text1" w:themeTint="F2"/>
          <w:lang w:val="ca-ES-valencia"/>
        </w:rPr>
        <w:t>ria DDR5</w:t>
      </w:r>
      <w:r w:rsidR="00C31FE2">
        <w:rPr>
          <w:rFonts w:cs="Arial"/>
          <w:b/>
          <w:bCs/>
          <w:color w:val="0D0D0D" w:themeColor="text1" w:themeTint="F2"/>
          <w:lang w:val="ca-ES-valencia"/>
        </w:rPr>
        <w:t xml:space="preserve"> (versió escriptori)</w:t>
      </w:r>
      <w:r w:rsidRPr="00065BC6">
        <w:rPr>
          <w:rFonts w:cs="Arial"/>
          <w:b/>
          <w:bCs/>
          <w:color w:val="0D0D0D" w:themeColor="text1" w:themeTint="F2"/>
          <w:lang w:val="ca-ES-valencia"/>
        </w:rPr>
        <w:t xml:space="preserve"> i completa la següent taula:</w:t>
      </w:r>
    </w:p>
    <w:tbl>
      <w:tblPr>
        <w:tblW w:w="10490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6095"/>
        <w:gridCol w:w="850"/>
        <w:gridCol w:w="992"/>
        <w:gridCol w:w="708"/>
        <w:gridCol w:w="1845"/>
      </w:tblGrid>
      <w:tr w:rsidR="00044DA2" w:rsidRPr="00065BC6" w14:paraId="347A2F41" w14:textId="77777777" w:rsidTr="00044DA2"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 w:themeFill="accent1" w:themeFillTint="66"/>
            <w:vAlign w:val="center"/>
          </w:tcPr>
          <w:p w14:paraId="753FAFD0" w14:textId="77777777" w:rsidR="00044DA2" w:rsidRPr="00065BC6" w:rsidRDefault="00044DA2" w:rsidP="008C4840">
            <w:pPr>
              <w:pStyle w:val="Prrafodelista1"/>
              <w:snapToGrid w:val="0"/>
              <w:spacing w:after="0" w:line="240" w:lineRule="auto"/>
              <w:ind w:left="-108" w:right="-108"/>
              <w:jc w:val="center"/>
              <w:rPr>
                <w:rFonts w:asciiTheme="minorHAnsi" w:hAnsiTheme="minorHAnsi"/>
                <w:b/>
                <w:szCs w:val="20"/>
                <w:lang w:val="ca-ES-valencia"/>
              </w:rPr>
            </w:pPr>
            <w:r w:rsidRPr="00065BC6">
              <w:rPr>
                <w:rFonts w:asciiTheme="minorHAnsi" w:hAnsiTheme="minorHAnsi"/>
                <w:b/>
                <w:szCs w:val="20"/>
                <w:lang w:val="ca-ES-valencia"/>
              </w:rPr>
              <w:t>Foto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 w:themeFill="accent1" w:themeFillTint="66"/>
            <w:vAlign w:val="center"/>
          </w:tcPr>
          <w:p w14:paraId="2C247E74" w14:textId="77777777" w:rsidR="00044DA2" w:rsidRPr="00065BC6" w:rsidRDefault="00044DA2" w:rsidP="008C4840">
            <w:pPr>
              <w:pStyle w:val="Prrafodelista1"/>
              <w:snapToGrid w:val="0"/>
              <w:spacing w:after="0" w:line="240" w:lineRule="auto"/>
              <w:ind w:left="-109" w:right="-108"/>
              <w:jc w:val="center"/>
              <w:rPr>
                <w:rFonts w:asciiTheme="minorHAnsi" w:hAnsiTheme="minorHAnsi"/>
                <w:b/>
                <w:szCs w:val="20"/>
                <w:lang w:val="ca-ES-valencia"/>
              </w:rPr>
            </w:pPr>
            <w:r w:rsidRPr="00065BC6">
              <w:rPr>
                <w:rFonts w:asciiTheme="minorHAnsi" w:hAnsiTheme="minorHAnsi"/>
                <w:b/>
                <w:szCs w:val="20"/>
                <w:lang w:val="ca-ES-valencia"/>
              </w:rPr>
              <w:t>núm. osques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 w:themeFill="accent1" w:themeFillTint="66"/>
            <w:vAlign w:val="center"/>
          </w:tcPr>
          <w:p w14:paraId="0F13EAFB" w14:textId="77777777" w:rsidR="00044DA2" w:rsidRPr="00065BC6" w:rsidRDefault="00044DA2" w:rsidP="008C4840">
            <w:pPr>
              <w:pStyle w:val="Prrafodelista1"/>
              <w:snapToGrid w:val="0"/>
              <w:spacing w:after="0" w:line="240" w:lineRule="auto"/>
              <w:ind w:left="-108" w:right="-108"/>
              <w:jc w:val="center"/>
              <w:rPr>
                <w:rFonts w:asciiTheme="minorHAnsi" w:hAnsiTheme="minorHAnsi"/>
                <w:b/>
                <w:szCs w:val="20"/>
                <w:lang w:val="ca-ES-valencia"/>
              </w:rPr>
            </w:pPr>
            <w:r w:rsidRPr="00065BC6">
              <w:rPr>
                <w:rFonts w:asciiTheme="minorHAnsi" w:hAnsiTheme="minorHAnsi"/>
                <w:b/>
                <w:szCs w:val="20"/>
                <w:lang w:val="ca-ES-valencia"/>
              </w:rPr>
              <w:t>núm. contactes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8CCE4" w:themeFill="accent1" w:themeFillTint="66"/>
            <w:vAlign w:val="center"/>
          </w:tcPr>
          <w:p w14:paraId="0A2A5390" w14:textId="77777777" w:rsidR="00044DA2" w:rsidRPr="00065BC6" w:rsidRDefault="00044DA2" w:rsidP="008C4840">
            <w:pPr>
              <w:pStyle w:val="Prrafodelista1"/>
              <w:snapToGrid w:val="0"/>
              <w:spacing w:after="0" w:line="240" w:lineRule="auto"/>
              <w:ind w:left="-75" w:right="-108"/>
              <w:jc w:val="center"/>
              <w:rPr>
                <w:rFonts w:asciiTheme="minorHAnsi" w:hAnsiTheme="minorHAnsi"/>
                <w:b/>
                <w:szCs w:val="20"/>
                <w:lang w:val="ca-ES-valencia"/>
              </w:rPr>
            </w:pPr>
            <w:r w:rsidRPr="00065BC6">
              <w:rPr>
                <w:rFonts w:asciiTheme="minorHAnsi" w:hAnsiTheme="minorHAnsi"/>
                <w:b/>
                <w:szCs w:val="20"/>
                <w:lang w:val="ca-ES-valencia"/>
              </w:rPr>
              <w:t>voltatge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14D46D84" w14:textId="5F0A56DC" w:rsidR="00044DA2" w:rsidRPr="00065BC6" w:rsidRDefault="00044DA2" w:rsidP="008C4840">
            <w:pPr>
              <w:pStyle w:val="Prrafodelista1"/>
              <w:snapToGrid w:val="0"/>
              <w:spacing w:after="0" w:line="240" w:lineRule="auto"/>
              <w:ind w:left="-107" w:right="-108"/>
              <w:jc w:val="center"/>
              <w:rPr>
                <w:rFonts w:asciiTheme="minorHAnsi" w:hAnsiTheme="minorHAnsi"/>
                <w:b/>
                <w:szCs w:val="20"/>
                <w:lang w:val="ca-ES-valencia"/>
              </w:rPr>
            </w:pPr>
            <w:r w:rsidRPr="00065BC6">
              <w:rPr>
                <w:rFonts w:asciiTheme="minorHAnsi" w:hAnsiTheme="minorHAnsi"/>
                <w:b/>
                <w:szCs w:val="20"/>
                <w:lang w:val="ca-ES-valencia"/>
              </w:rPr>
              <w:t>Principals característiques</w:t>
            </w:r>
          </w:p>
        </w:tc>
      </w:tr>
      <w:tr w:rsidR="00044DA2" w:rsidRPr="00065BC6" w14:paraId="212D9EE7" w14:textId="77777777" w:rsidTr="00044DA2">
        <w:trPr>
          <w:trHeight w:val="1410"/>
        </w:trPr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E73A355" w14:textId="3F95748F" w:rsidR="00044DA2" w:rsidRPr="00065BC6" w:rsidRDefault="00044DA2" w:rsidP="008C4840">
            <w:pPr>
              <w:pStyle w:val="Prrafodelista1"/>
              <w:snapToGrid w:val="0"/>
              <w:spacing w:after="0" w:line="240" w:lineRule="auto"/>
              <w:ind w:left="-108" w:right="-108"/>
              <w:rPr>
                <w:rFonts w:asciiTheme="minorHAnsi" w:hAnsiTheme="minorHAnsi"/>
                <w:szCs w:val="20"/>
                <w:lang w:val="ca-ES-valenc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E7BA56" w14:textId="77777777" w:rsidR="00044DA2" w:rsidRPr="00065BC6" w:rsidRDefault="00044DA2" w:rsidP="008C4840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szCs w:val="20"/>
                <w:lang w:val="ca-ES-valenci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E46C9A" w14:textId="77777777" w:rsidR="00044DA2" w:rsidRPr="00065BC6" w:rsidRDefault="00044DA2" w:rsidP="008C4840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szCs w:val="20"/>
                <w:lang w:val="ca-ES-valencia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273759" w14:textId="77777777" w:rsidR="00044DA2" w:rsidRPr="00065BC6" w:rsidRDefault="00044DA2" w:rsidP="008C4840">
            <w:pPr>
              <w:pStyle w:val="Prrafodelista1"/>
              <w:snapToGrid w:val="0"/>
              <w:spacing w:after="0" w:line="240" w:lineRule="auto"/>
              <w:ind w:left="0"/>
              <w:jc w:val="center"/>
              <w:rPr>
                <w:rFonts w:asciiTheme="minorHAnsi" w:hAnsiTheme="minorHAnsi"/>
                <w:color w:val="000000"/>
                <w:szCs w:val="20"/>
                <w:lang w:val="ca-ES-valencia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831E48" w14:textId="77777777" w:rsidR="00044DA2" w:rsidRPr="00065BC6" w:rsidRDefault="00044DA2" w:rsidP="008C4840">
            <w:pPr>
              <w:pStyle w:val="Prrafodelista1"/>
              <w:snapToGrid w:val="0"/>
              <w:spacing w:after="0" w:line="240" w:lineRule="auto"/>
              <w:ind w:left="67"/>
              <w:rPr>
                <w:rFonts w:asciiTheme="minorHAnsi" w:hAnsiTheme="minorHAnsi"/>
                <w:szCs w:val="20"/>
                <w:lang w:val="ca-ES-valencia"/>
              </w:rPr>
            </w:pPr>
          </w:p>
        </w:tc>
      </w:tr>
    </w:tbl>
    <w:p w14:paraId="745E7CAA" w14:textId="77777777" w:rsidR="00065BC6" w:rsidRPr="00065BC6" w:rsidRDefault="00065BC6" w:rsidP="00065BC6">
      <w:pPr>
        <w:rPr>
          <w:rFonts w:cs="Arial"/>
          <w:lang w:val="ca-ES-valencia"/>
        </w:rPr>
      </w:pPr>
    </w:p>
    <w:p w14:paraId="0C1AA9C2" w14:textId="3E069FEA" w:rsidR="00065BC6" w:rsidRDefault="00065BC6" w:rsidP="00065BC6">
      <w:pPr>
        <w:rPr>
          <w:rFonts w:cs="Arial"/>
          <w:b/>
          <w:bCs/>
          <w:color w:val="0D0D0D" w:themeColor="text1" w:themeTint="F2"/>
          <w:lang w:val="ca-ES-valencia"/>
        </w:rPr>
      </w:pPr>
      <w:r w:rsidRPr="00065BC6">
        <w:rPr>
          <w:rFonts w:cs="Arial"/>
          <w:b/>
          <w:bCs/>
          <w:color w:val="0D0D0D" w:themeColor="text1" w:themeTint="F2"/>
          <w:lang w:val="ca-ES-valencia"/>
        </w:rPr>
        <w:t xml:space="preserve">Exercici 3. Cerca en la xarxa </w:t>
      </w:r>
      <w:r>
        <w:rPr>
          <w:rFonts w:cs="Arial"/>
          <w:b/>
          <w:bCs/>
          <w:color w:val="0D0D0D" w:themeColor="text1" w:themeTint="F2"/>
          <w:lang w:val="ca-ES-valencia"/>
        </w:rPr>
        <w:t>informació sobre la memòria HBM i contesta les següents preguntes:</w:t>
      </w:r>
    </w:p>
    <w:p w14:paraId="1F31B62B" w14:textId="32DAD1B0" w:rsidR="00065BC6" w:rsidRDefault="00065BC6" w:rsidP="00065BC6">
      <w:pPr>
        <w:pStyle w:val="Pargrafdellista"/>
        <w:numPr>
          <w:ilvl w:val="0"/>
          <w:numId w:val="37"/>
        </w:numPr>
        <w:rPr>
          <w:rFonts w:cs="Arial"/>
          <w:b/>
          <w:bCs/>
          <w:color w:val="0D0D0D" w:themeColor="text1" w:themeTint="F2"/>
          <w:lang w:val="ca-ES-valencia"/>
        </w:rPr>
      </w:pPr>
      <w:r>
        <w:rPr>
          <w:rFonts w:cs="Arial"/>
          <w:b/>
          <w:bCs/>
          <w:color w:val="0D0D0D" w:themeColor="text1" w:themeTint="F2"/>
          <w:lang w:val="ca-ES-valencia"/>
        </w:rPr>
        <w:t>¿</w:t>
      </w:r>
      <w:r w:rsidR="00960F30">
        <w:rPr>
          <w:rFonts w:cs="Arial"/>
          <w:b/>
          <w:bCs/>
          <w:color w:val="0D0D0D" w:themeColor="text1" w:themeTint="F2"/>
          <w:lang w:val="ca-ES-valencia"/>
        </w:rPr>
        <w:t>Què</w:t>
      </w:r>
      <w:r>
        <w:rPr>
          <w:rFonts w:cs="Arial"/>
          <w:b/>
          <w:bCs/>
          <w:color w:val="0D0D0D" w:themeColor="text1" w:themeTint="F2"/>
          <w:lang w:val="ca-ES-valencia"/>
        </w:rPr>
        <w:t xml:space="preserve"> és la memòria HBM?</w:t>
      </w:r>
    </w:p>
    <w:p w14:paraId="684DFDC5" w14:textId="09764377" w:rsidR="00065BC6" w:rsidRDefault="00065BC6" w:rsidP="00065BC6">
      <w:pPr>
        <w:pStyle w:val="Pargrafdellista"/>
        <w:numPr>
          <w:ilvl w:val="0"/>
          <w:numId w:val="37"/>
        </w:numPr>
        <w:rPr>
          <w:rFonts w:cs="Arial"/>
          <w:b/>
          <w:bCs/>
          <w:color w:val="0D0D0D" w:themeColor="text1" w:themeTint="F2"/>
          <w:lang w:val="ca-ES-valencia"/>
        </w:rPr>
      </w:pPr>
      <w:r>
        <w:rPr>
          <w:rFonts w:cs="Arial"/>
          <w:b/>
          <w:bCs/>
          <w:color w:val="0D0D0D" w:themeColor="text1" w:themeTint="F2"/>
          <w:lang w:val="ca-ES-valencia"/>
        </w:rPr>
        <w:t>¿Quines s</w:t>
      </w:r>
      <w:r w:rsidR="00960F30">
        <w:rPr>
          <w:rFonts w:cs="Arial"/>
          <w:b/>
          <w:bCs/>
          <w:color w:val="0D0D0D" w:themeColor="text1" w:themeTint="F2"/>
          <w:lang w:val="ca-ES-valencia"/>
        </w:rPr>
        <w:t>ó</w:t>
      </w:r>
      <w:r>
        <w:rPr>
          <w:rFonts w:cs="Arial"/>
          <w:b/>
          <w:bCs/>
          <w:color w:val="0D0D0D" w:themeColor="text1" w:themeTint="F2"/>
          <w:lang w:val="ca-ES-valencia"/>
        </w:rPr>
        <w:t>n les seues principals característiques?</w:t>
      </w:r>
    </w:p>
    <w:p w14:paraId="300C2727" w14:textId="28AA0703" w:rsidR="00065BC6" w:rsidRDefault="00065BC6" w:rsidP="00065BC6">
      <w:pPr>
        <w:pStyle w:val="Pargrafdellista"/>
        <w:numPr>
          <w:ilvl w:val="0"/>
          <w:numId w:val="37"/>
        </w:numPr>
        <w:rPr>
          <w:rFonts w:cs="Arial"/>
          <w:b/>
          <w:bCs/>
          <w:color w:val="0D0D0D" w:themeColor="text1" w:themeTint="F2"/>
          <w:lang w:val="ca-ES-valencia"/>
        </w:rPr>
      </w:pPr>
      <w:r>
        <w:rPr>
          <w:rFonts w:cs="Arial"/>
          <w:b/>
          <w:bCs/>
          <w:color w:val="0D0D0D" w:themeColor="text1" w:themeTint="F2"/>
          <w:lang w:val="ca-ES-valencia"/>
        </w:rPr>
        <w:t>¿Quin és el seu ús</w:t>
      </w:r>
      <w:r w:rsidR="00960F30">
        <w:rPr>
          <w:rFonts w:cs="Arial"/>
          <w:b/>
          <w:bCs/>
          <w:color w:val="0D0D0D" w:themeColor="text1" w:themeTint="F2"/>
          <w:lang w:val="ca-ES-valencia"/>
        </w:rPr>
        <w:t xml:space="preserve"> en l’actualitat?</w:t>
      </w:r>
    </w:p>
    <w:p w14:paraId="4D3F76AA" w14:textId="15AF6A1A" w:rsidR="00960F30" w:rsidRPr="00065BC6" w:rsidRDefault="00960F30" w:rsidP="00065BC6">
      <w:pPr>
        <w:pStyle w:val="Pargrafdellista"/>
        <w:numPr>
          <w:ilvl w:val="0"/>
          <w:numId w:val="37"/>
        </w:numPr>
        <w:rPr>
          <w:rFonts w:cs="Arial"/>
          <w:b/>
          <w:bCs/>
          <w:color w:val="0D0D0D" w:themeColor="text1" w:themeTint="F2"/>
          <w:lang w:val="ca-ES-valencia"/>
        </w:rPr>
      </w:pPr>
      <w:r>
        <w:rPr>
          <w:rFonts w:cs="Arial"/>
          <w:b/>
          <w:bCs/>
          <w:color w:val="0D0D0D" w:themeColor="text1" w:themeTint="F2"/>
          <w:lang w:val="ca-ES-valencia"/>
        </w:rPr>
        <w:t>¿Per què consideres que el seu ús no està més estés en l’actualitat?</w:t>
      </w:r>
    </w:p>
    <w:p w14:paraId="31CD409D" w14:textId="77777777" w:rsidR="00065BC6" w:rsidRPr="00065BC6" w:rsidRDefault="00065BC6" w:rsidP="006E20BD">
      <w:pPr>
        <w:rPr>
          <w:rFonts w:cs="Arial"/>
          <w:lang w:val="ca-ES-valencia"/>
        </w:rPr>
      </w:pPr>
    </w:p>
    <w:sectPr w:rsidR="00065BC6" w:rsidRPr="00065BC6" w:rsidSect="00C22440">
      <w:footerReference w:type="default" r:id="rId13"/>
      <w:pgSz w:w="11907" w:h="16839" w:code="9"/>
      <w:pgMar w:top="1417" w:right="1701" w:bottom="1417" w:left="1701" w:header="1276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97EC5" w14:textId="77777777" w:rsidR="0023716E" w:rsidRPr="00E3672C" w:rsidRDefault="0023716E" w:rsidP="007A2D55">
      <w:pPr>
        <w:pStyle w:val="Ttol3"/>
        <w:rPr>
          <w:b w:val="0"/>
          <w:sz w:val="24"/>
          <w:lang w:val="en-US" w:eastAsia="en-US"/>
        </w:rPr>
      </w:pPr>
      <w:r>
        <w:separator/>
      </w:r>
    </w:p>
  </w:endnote>
  <w:endnote w:type="continuationSeparator" w:id="0">
    <w:p w14:paraId="560CB0F8" w14:textId="77777777" w:rsidR="0023716E" w:rsidRPr="00E3672C" w:rsidRDefault="0023716E" w:rsidP="007A2D55">
      <w:pPr>
        <w:pStyle w:val="Ttol3"/>
        <w:rPr>
          <w:b w:val="0"/>
          <w:sz w:val="24"/>
          <w:lang w:val="en-US" w:eastAsia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11BB" w14:textId="77777777" w:rsidR="005E47CA" w:rsidRDefault="005E47CA">
    <w:pPr>
      <w:pStyle w:val="Peudepgina"/>
      <w:jc w:val="right"/>
    </w:pPr>
    <w:r>
      <w:rPr>
        <w:sz w:val="20"/>
      </w:rPr>
      <w:fldChar w:fldCharType="begin"/>
    </w:r>
    <w:r>
      <w:rPr>
        <w:sz w:val="20"/>
      </w:rPr>
      <w:instrText xml:space="preserve"> PAGE </w:instrText>
    </w:r>
    <w:r>
      <w:rPr>
        <w:sz w:val="20"/>
      </w:rPr>
      <w:fldChar w:fldCharType="separate"/>
    </w:r>
    <w:r w:rsidR="00872E96">
      <w:rPr>
        <w:noProof/>
        <w:sz w:val="20"/>
      </w:rPr>
      <w:t>1</w:t>
    </w:r>
    <w:r>
      <w:rPr>
        <w:sz w:val="20"/>
      </w:rPr>
      <w:fldChar w:fldCharType="end"/>
    </w:r>
  </w:p>
  <w:p w14:paraId="36E61D2F" w14:textId="77777777" w:rsidR="005E47CA" w:rsidRDefault="005E47CA">
    <w:pPr>
      <w:pStyle w:val="Peu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C2299" w14:textId="77777777" w:rsidR="0023716E" w:rsidRPr="00E3672C" w:rsidRDefault="0023716E" w:rsidP="007A2D55">
      <w:pPr>
        <w:pStyle w:val="Ttol3"/>
        <w:rPr>
          <w:b w:val="0"/>
          <w:sz w:val="24"/>
          <w:lang w:val="en-US" w:eastAsia="en-US"/>
        </w:rPr>
      </w:pPr>
      <w:r>
        <w:separator/>
      </w:r>
    </w:p>
  </w:footnote>
  <w:footnote w:type="continuationSeparator" w:id="0">
    <w:p w14:paraId="7B53AC0E" w14:textId="77777777" w:rsidR="0023716E" w:rsidRPr="00E3672C" w:rsidRDefault="0023716E" w:rsidP="007A2D55">
      <w:pPr>
        <w:pStyle w:val="Ttol3"/>
        <w:rPr>
          <w:b w:val="0"/>
          <w:sz w:val="24"/>
          <w:lang w:val="en-US" w:eastAsia="en-US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000000"/>
        <w:sz w:val="22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cs="Arial"/>
        <w:color w:val="auto"/>
        <w:sz w:val="20"/>
        <w:szCs w:val="22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cs="Arial"/>
        <w:color w:val="auto"/>
        <w:sz w:val="20"/>
        <w:szCs w:val="22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Calibri" w:hAnsi="Calibri" w:cs="Arial"/>
        <w:color w:val="auto"/>
        <w:sz w:val="20"/>
        <w:szCs w:val="22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6" w15:restartNumberingAfterBreak="0">
    <w:nsid w:val="00AD1724"/>
    <w:multiLevelType w:val="hybridMultilevel"/>
    <w:tmpl w:val="5164CF08"/>
    <w:lvl w:ilvl="0" w:tplc="B7C6A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2830420"/>
    <w:multiLevelType w:val="hybridMultilevel"/>
    <w:tmpl w:val="901CE99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FD3334"/>
    <w:multiLevelType w:val="hybridMultilevel"/>
    <w:tmpl w:val="EDBE1D42"/>
    <w:lvl w:ilvl="0" w:tplc="BA527D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6756C63"/>
    <w:multiLevelType w:val="hybridMultilevel"/>
    <w:tmpl w:val="5614AD62"/>
    <w:lvl w:ilvl="0" w:tplc="0BD417C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D746EB"/>
    <w:multiLevelType w:val="hybridMultilevel"/>
    <w:tmpl w:val="081A4C4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066769"/>
    <w:multiLevelType w:val="hybridMultilevel"/>
    <w:tmpl w:val="C4A209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42759D"/>
    <w:multiLevelType w:val="hybridMultilevel"/>
    <w:tmpl w:val="3D960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5" w:hanging="705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1904ED"/>
    <w:multiLevelType w:val="hybridMultilevel"/>
    <w:tmpl w:val="4AF88BD6"/>
    <w:lvl w:ilvl="0" w:tplc="EF9CD1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1C20E5"/>
    <w:multiLevelType w:val="hybridMultilevel"/>
    <w:tmpl w:val="4FC22E48"/>
    <w:lvl w:ilvl="0" w:tplc="420E94E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E94FF3"/>
    <w:multiLevelType w:val="hybridMultilevel"/>
    <w:tmpl w:val="B052D67A"/>
    <w:lvl w:ilvl="0" w:tplc="A16AE3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DE874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0A93D44"/>
    <w:multiLevelType w:val="hybridMultilevel"/>
    <w:tmpl w:val="6034314C"/>
    <w:lvl w:ilvl="0" w:tplc="91F291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62103E"/>
    <w:multiLevelType w:val="hybridMultilevel"/>
    <w:tmpl w:val="7F2E8FDE"/>
    <w:lvl w:ilvl="0" w:tplc="0C0A0017">
      <w:start w:val="1"/>
      <w:numFmt w:val="lowerLetter"/>
      <w:lvlText w:val="%1)"/>
      <w:lvlJc w:val="left"/>
      <w:pPr>
        <w:tabs>
          <w:tab w:val="num" w:pos="1038"/>
        </w:tabs>
        <w:ind w:left="1038" w:hanging="360"/>
      </w:pPr>
      <w:rPr>
        <w:rFonts w:hint="default"/>
      </w:rPr>
    </w:lvl>
    <w:lvl w:ilvl="1" w:tplc="86DE874A">
      <w:start w:val="1"/>
      <w:numFmt w:val="lowerLetter"/>
      <w:lvlText w:val="%2)"/>
      <w:lvlJc w:val="left"/>
      <w:pPr>
        <w:tabs>
          <w:tab w:val="num" w:pos="1758"/>
        </w:tabs>
        <w:ind w:left="1758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478"/>
        </w:tabs>
        <w:ind w:left="247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198"/>
        </w:tabs>
        <w:ind w:left="319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18"/>
        </w:tabs>
        <w:ind w:left="391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38"/>
        </w:tabs>
        <w:ind w:left="463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58"/>
        </w:tabs>
        <w:ind w:left="535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078"/>
        </w:tabs>
        <w:ind w:left="607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798"/>
        </w:tabs>
        <w:ind w:left="6798" w:hanging="180"/>
      </w:pPr>
    </w:lvl>
  </w:abstractNum>
  <w:abstractNum w:abstractNumId="18" w15:restartNumberingAfterBreak="0">
    <w:nsid w:val="237B5653"/>
    <w:multiLevelType w:val="hybridMultilevel"/>
    <w:tmpl w:val="E3B413D6"/>
    <w:lvl w:ilvl="0" w:tplc="08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30019" w:tentative="1">
      <w:start w:val="1"/>
      <w:numFmt w:val="lowerLetter"/>
      <w:lvlText w:val="%2."/>
      <w:lvlJc w:val="left"/>
      <w:pPr>
        <w:ind w:left="1440" w:hanging="360"/>
      </w:pPr>
    </w:lvl>
    <w:lvl w:ilvl="2" w:tplc="0803001B" w:tentative="1">
      <w:start w:val="1"/>
      <w:numFmt w:val="lowerRoman"/>
      <w:lvlText w:val="%3."/>
      <w:lvlJc w:val="right"/>
      <w:pPr>
        <w:ind w:left="2160" w:hanging="180"/>
      </w:pPr>
    </w:lvl>
    <w:lvl w:ilvl="3" w:tplc="0803000F" w:tentative="1">
      <w:start w:val="1"/>
      <w:numFmt w:val="decimal"/>
      <w:lvlText w:val="%4."/>
      <w:lvlJc w:val="left"/>
      <w:pPr>
        <w:ind w:left="2880" w:hanging="360"/>
      </w:pPr>
    </w:lvl>
    <w:lvl w:ilvl="4" w:tplc="08030019" w:tentative="1">
      <w:start w:val="1"/>
      <w:numFmt w:val="lowerLetter"/>
      <w:lvlText w:val="%5."/>
      <w:lvlJc w:val="left"/>
      <w:pPr>
        <w:ind w:left="3600" w:hanging="360"/>
      </w:pPr>
    </w:lvl>
    <w:lvl w:ilvl="5" w:tplc="0803001B" w:tentative="1">
      <w:start w:val="1"/>
      <w:numFmt w:val="lowerRoman"/>
      <w:lvlText w:val="%6."/>
      <w:lvlJc w:val="right"/>
      <w:pPr>
        <w:ind w:left="4320" w:hanging="180"/>
      </w:pPr>
    </w:lvl>
    <w:lvl w:ilvl="6" w:tplc="0803000F" w:tentative="1">
      <w:start w:val="1"/>
      <w:numFmt w:val="decimal"/>
      <w:lvlText w:val="%7."/>
      <w:lvlJc w:val="left"/>
      <w:pPr>
        <w:ind w:left="5040" w:hanging="360"/>
      </w:pPr>
    </w:lvl>
    <w:lvl w:ilvl="7" w:tplc="08030019" w:tentative="1">
      <w:start w:val="1"/>
      <w:numFmt w:val="lowerLetter"/>
      <w:lvlText w:val="%8."/>
      <w:lvlJc w:val="left"/>
      <w:pPr>
        <w:ind w:left="5760" w:hanging="360"/>
      </w:pPr>
    </w:lvl>
    <w:lvl w:ilvl="8" w:tplc="08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B04B37"/>
    <w:multiLevelType w:val="hybridMultilevel"/>
    <w:tmpl w:val="4080CDF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B20496"/>
    <w:multiLevelType w:val="hybridMultilevel"/>
    <w:tmpl w:val="E54AE1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3B17E3"/>
    <w:multiLevelType w:val="hybridMultilevel"/>
    <w:tmpl w:val="2132E53E"/>
    <w:lvl w:ilvl="0" w:tplc="C454668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4B7841"/>
    <w:multiLevelType w:val="hybridMultilevel"/>
    <w:tmpl w:val="5CFA5BA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F154EE"/>
    <w:multiLevelType w:val="hybridMultilevel"/>
    <w:tmpl w:val="325C60C0"/>
    <w:lvl w:ilvl="0" w:tplc="29BEE4A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1AA7B11"/>
    <w:multiLevelType w:val="hybridMultilevel"/>
    <w:tmpl w:val="8870B30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24832"/>
    <w:multiLevelType w:val="hybridMultilevel"/>
    <w:tmpl w:val="B540F9AC"/>
    <w:lvl w:ilvl="0" w:tplc="5C185C5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0678E0"/>
    <w:multiLevelType w:val="hybridMultilevel"/>
    <w:tmpl w:val="AF26F95E"/>
    <w:lvl w:ilvl="0" w:tplc="3926B7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8D83C47"/>
    <w:multiLevelType w:val="hybridMultilevel"/>
    <w:tmpl w:val="3F0E61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25439D"/>
    <w:multiLevelType w:val="hybridMultilevel"/>
    <w:tmpl w:val="4BD0E864"/>
    <w:lvl w:ilvl="0" w:tplc="08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829FA"/>
    <w:multiLevelType w:val="hybridMultilevel"/>
    <w:tmpl w:val="792067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251AC">
      <w:start w:val="1"/>
      <w:numFmt w:val="bullet"/>
      <w:lvlText w:val="-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364D9"/>
    <w:multiLevelType w:val="hybridMultilevel"/>
    <w:tmpl w:val="259072CE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6DE874A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4EF1222"/>
    <w:multiLevelType w:val="hybridMultilevel"/>
    <w:tmpl w:val="FD8A5626"/>
    <w:lvl w:ilvl="0" w:tplc="B6487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CF46EC"/>
    <w:multiLevelType w:val="hybridMultilevel"/>
    <w:tmpl w:val="02061532"/>
    <w:lvl w:ilvl="0" w:tplc="0C0A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27B5747"/>
    <w:multiLevelType w:val="hybridMultilevel"/>
    <w:tmpl w:val="13C82490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52E704F"/>
    <w:multiLevelType w:val="hybridMultilevel"/>
    <w:tmpl w:val="84A2D5A8"/>
    <w:lvl w:ilvl="0" w:tplc="35068CBE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92D94"/>
    <w:multiLevelType w:val="hybridMultilevel"/>
    <w:tmpl w:val="98E294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DE874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9347A2A">
      <w:start w:val="1"/>
      <w:numFmt w:val="upperLetter"/>
      <w:lvlText w:val="%4)"/>
      <w:lvlJc w:val="left"/>
      <w:pPr>
        <w:ind w:left="2880" w:hanging="360"/>
      </w:pPr>
      <w:rPr>
        <w:rFonts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B3B74DA"/>
    <w:multiLevelType w:val="hybridMultilevel"/>
    <w:tmpl w:val="55AAB1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251AC">
      <w:start w:val="1"/>
      <w:numFmt w:val="bullet"/>
      <w:lvlText w:val="-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1B0789"/>
    <w:multiLevelType w:val="hybridMultilevel"/>
    <w:tmpl w:val="075A7D2C"/>
    <w:lvl w:ilvl="0" w:tplc="F662BD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1906411"/>
    <w:multiLevelType w:val="multilevel"/>
    <w:tmpl w:val="15A0DA5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cstheme="minorHAns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7FB2587"/>
    <w:multiLevelType w:val="hybridMultilevel"/>
    <w:tmpl w:val="04E6610A"/>
    <w:lvl w:ilvl="0" w:tplc="DB0CE0B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F04554"/>
    <w:multiLevelType w:val="hybridMultilevel"/>
    <w:tmpl w:val="C78E2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251AC">
      <w:start w:val="1"/>
      <w:numFmt w:val="bullet"/>
      <w:lvlText w:val="-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3E1AAA"/>
    <w:multiLevelType w:val="hybridMultilevel"/>
    <w:tmpl w:val="D8C0C038"/>
    <w:lvl w:ilvl="0" w:tplc="86DE874A">
      <w:start w:val="1"/>
      <w:numFmt w:val="lowerLetter"/>
      <w:lvlText w:val="%1)"/>
      <w:lvlJc w:val="left"/>
      <w:pPr>
        <w:tabs>
          <w:tab w:val="num" w:pos="1038"/>
        </w:tabs>
        <w:ind w:left="103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38" w:hanging="360"/>
      </w:pPr>
    </w:lvl>
    <w:lvl w:ilvl="2" w:tplc="0C0A001B" w:tentative="1">
      <w:start w:val="1"/>
      <w:numFmt w:val="lowerRoman"/>
      <w:lvlText w:val="%3."/>
      <w:lvlJc w:val="right"/>
      <w:pPr>
        <w:ind w:left="1758" w:hanging="180"/>
      </w:pPr>
    </w:lvl>
    <w:lvl w:ilvl="3" w:tplc="0C0A000F" w:tentative="1">
      <w:start w:val="1"/>
      <w:numFmt w:val="decimal"/>
      <w:lvlText w:val="%4."/>
      <w:lvlJc w:val="left"/>
      <w:pPr>
        <w:ind w:left="2478" w:hanging="360"/>
      </w:pPr>
    </w:lvl>
    <w:lvl w:ilvl="4" w:tplc="0C0A0019" w:tentative="1">
      <w:start w:val="1"/>
      <w:numFmt w:val="lowerLetter"/>
      <w:lvlText w:val="%5."/>
      <w:lvlJc w:val="left"/>
      <w:pPr>
        <w:ind w:left="3198" w:hanging="360"/>
      </w:pPr>
    </w:lvl>
    <w:lvl w:ilvl="5" w:tplc="0C0A001B" w:tentative="1">
      <w:start w:val="1"/>
      <w:numFmt w:val="lowerRoman"/>
      <w:lvlText w:val="%6."/>
      <w:lvlJc w:val="right"/>
      <w:pPr>
        <w:ind w:left="3918" w:hanging="180"/>
      </w:pPr>
    </w:lvl>
    <w:lvl w:ilvl="6" w:tplc="0C0A000F" w:tentative="1">
      <w:start w:val="1"/>
      <w:numFmt w:val="decimal"/>
      <w:lvlText w:val="%7."/>
      <w:lvlJc w:val="left"/>
      <w:pPr>
        <w:ind w:left="4638" w:hanging="360"/>
      </w:pPr>
    </w:lvl>
    <w:lvl w:ilvl="7" w:tplc="0C0A0019" w:tentative="1">
      <w:start w:val="1"/>
      <w:numFmt w:val="lowerLetter"/>
      <w:lvlText w:val="%8."/>
      <w:lvlJc w:val="left"/>
      <w:pPr>
        <w:ind w:left="5358" w:hanging="360"/>
      </w:pPr>
    </w:lvl>
    <w:lvl w:ilvl="8" w:tplc="0C0A001B" w:tentative="1">
      <w:start w:val="1"/>
      <w:numFmt w:val="lowerRoman"/>
      <w:lvlText w:val="%9."/>
      <w:lvlJc w:val="right"/>
      <w:pPr>
        <w:ind w:left="6078" w:hanging="180"/>
      </w:pPr>
    </w:lvl>
  </w:abstractNum>
  <w:num w:numId="1">
    <w:abstractNumId w:val="0"/>
  </w:num>
  <w:num w:numId="2">
    <w:abstractNumId w:val="6"/>
  </w:num>
  <w:num w:numId="3">
    <w:abstractNumId w:val="26"/>
  </w:num>
  <w:num w:numId="4">
    <w:abstractNumId w:val="8"/>
  </w:num>
  <w:num w:numId="5">
    <w:abstractNumId w:val="34"/>
  </w:num>
  <w:num w:numId="6">
    <w:abstractNumId w:val="14"/>
  </w:num>
  <w:num w:numId="7">
    <w:abstractNumId w:val="20"/>
  </w:num>
  <w:num w:numId="8">
    <w:abstractNumId w:val="22"/>
  </w:num>
  <w:num w:numId="9">
    <w:abstractNumId w:val="10"/>
  </w:num>
  <w:num w:numId="10">
    <w:abstractNumId w:val="27"/>
  </w:num>
  <w:num w:numId="11">
    <w:abstractNumId w:val="29"/>
  </w:num>
  <w:num w:numId="12">
    <w:abstractNumId w:val="12"/>
  </w:num>
  <w:num w:numId="13">
    <w:abstractNumId w:val="36"/>
  </w:num>
  <w:num w:numId="14">
    <w:abstractNumId w:val="40"/>
  </w:num>
  <w:num w:numId="15">
    <w:abstractNumId w:val="16"/>
  </w:num>
  <w:num w:numId="16">
    <w:abstractNumId w:val="38"/>
  </w:num>
  <w:num w:numId="17">
    <w:abstractNumId w:val="21"/>
  </w:num>
  <w:num w:numId="18">
    <w:abstractNumId w:val="23"/>
  </w:num>
  <w:num w:numId="19">
    <w:abstractNumId w:val="11"/>
  </w:num>
  <w:num w:numId="20">
    <w:abstractNumId w:val="31"/>
  </w:num>
  <w:num w:numId="21">
    <w:abstractNumId w:val="25"/>
  </w:num>
  <w:num w:numId="22">
    <w:abstractNumId w:val="7"/>
  </w:num>
  <w:num w:numId="23">
    <w:abstractNumId w:val="9"/>
  </w:num>
  <w:num w:numId="24">
    <w:abstractNumId w:val="39"/>
  </w:num>
  <w:num w:numId="25">
    <w:abstractNumId w:val="13"/>
  </w:num>
  <w:num w:numId="26">
    <w:abstractNumId w:val="32"/>
  </w:num>
  <w:num w:numId="27">
    <w:abstractNumId w:val="15"/>
  </w:num>
  <w:num w:numId="28">
    <w:abstractNumId w:val="35"/>
  </w:num>
  <w:num w:numId="29">
    <w:abstractNumId w:val="41"/>
  </w:num>
  <w:num w:numId="30">
    <w:abstractNumId w:val="17"/>
  </w:num>
  <w:num w:numId="31">
    <w:abstractNumId w:val="33"/>
  </w:num>
  <w:num w:numId="32">
    <w:abstractNumId w:val="24"/>
  </w:num>
  <w:num w:numId="33">
    <w:abstractNumId w:val="30"/>
  </w:num>
  <w:num w:numId="34">
    <w:abstractNumId w:val="37"/>
  </w:num>
  <w:num w:numId="35">
    <w:abstractNumId w:val="19"/>
  </w:num>
  <w:num w:numId="36">
    <w:abstractNumId w:val="18"/>
  </w:num>
  <w:num w:numId="37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719"/>
    <w:rsid w:val="000025EB"/>
    <w:rsid w:val="00044DA2"/>
    <w:rsid w:val="00047229"/>
    <w:rsid w:val="00065BC6"/>
    <w:rsid w:val="00075FBC"/>
    <w:rsid w:val="000C0D54"/>
    <w:rsid w:val="000C4F09"/>
    <w:rsid w:val="000E6C15"/>
    <w:rsid w:val="001040B1"/>
    <w:rsid w:val="001200A7"/>
    <w:rsid w:val="00156ECF"/>
    <w:rsid w:val="00177421"/>
    <w:rsid w:val="001E082C"/>
    <w:rsid w:val="001F44D2"/>
    <w:rsid w:val="0023716E"/>
    <w:rsid w:val="002A77CD"/>
    <w:rsid w:val="00301B91"/>
    <w:rsid w:val="003132C5"/>
    <w:rsid w:val="0031573C"/>
    <w:rsid w:val="0033230A"/>
    <w:rsid w:val="00344468"/>
    <w:rsid w:val="00362951"/>
    <w:rsid w:val="00373167"/>
    <w:rsid w:val="00393DB7"/>
    <w:rsid w:val="003D46A1"/>
    <w:rsid w:val="003D7F57"/>
    <w:rsid w:val="00405548"/>
    <w:rsid w:val="00440AE4"/>
    <w:rsid w:val="00441BB6"/>
    <w:rsid w:val="004D0645"/>
    <w:rsid w:val="004D4173"/>
    <w:rsid w:val="004D589F"/>
    <w:rsid w:val="004D58C7"/>
    <w:rsid w:val="004D6E04"/>
    <w:rsid w:val="00552DB4"/>
    <w:rsid w:val="00573CC9"/>
    <w:rsid w:val="005E47CA"/>
    <w:rsid w:val="00600E75"/>
    <w:rsid w:val="0060386D"/>
    <w:rsid w:val="0064571E"/>
    <w:rsid w:val="006A15AD"/>
    <w:rsid w:val="006A15F9"/>
    <w:rsid w:val="006B66F7"/>
    <w:rsid w:val="006C71EC"/>
    <w:rsid w:val="006E07F9"/>
    <w:rsid w:val="006E20BD"/>
    <w:rsid w:val="006F4BA9"/>
    <w:rsid w:val="00733C35"/>
    <w:rsid w:val="00761F7A"/>
    <w:rsid w:val="007A2D55"/>
    <w:rsid w:val="007A6F26"/>
    <w:rsid w:val="007B73DA"/>
    <w:rsid w:val="007C7152"/>
    <w:rsid w:val="007F5F26"/>
    <w:rsid w:val="00872E96"/>
    <w:rsid w:val="00880A51"/>
    <w:rsid w:val="00885BC3"/>
    <w:rsid w:val="008D159F"/>
    <w:rsid w:val="00912F15"/>
    <w:rsid w:val="00960F30"/>
    <w:rsid w:val="009B6C9E"/>
    <w:rsid w:val="009E57C2"/>
    <w:rsid w:val="00A022B8"/>
    <w:rsid w:val="00A07B70"/>
    <w:rsid w:val="00A25F40"/>
    <w:rsid w:val="00A43B88"/>
    <w:rsid w:val="00A76B9D"/>
    <w:rsid w:val="00A86944"/>
    <w:rsid w:val="00A91415"/>
    <w:rsid w:val="00AC7921"/>
    <w:rsid w:val="00AD745E"/>
    <w:rsid w:val="00AE3F21"/>
    <w:rsid w:val="00B1345E"/>
    <w:rsid w:val="00B27719"/>
    <w:rsid w:val="00B8439D"/>
    <w:rsid w:val="00BD45ED"/>
    <w:rsid w:val="00BE4ECD"/>
    <w:rsid w:val="00C027C3"/>
    <w:rsid w:val="00C22440"/>
    <w:rsid w:val="00C27093"/>
    <w:rsid w:val="00C31FE2"/>
    <w:rsid w:val="00C34C18"/>
    <w:rsid w:val="00C501D3"/>
    <w:rsid w:val="00C51E5E"/>
    <w:rsid w:val="00C6762F"/>
    <w:rsid w:val="00CB13A7"/>
    <w:rsid w:val="00CC0C37"/>
    <w:rsid w:val="00CC466D"/>
    <w:rsid w:val="00CF3993"/>
    <w:rsid w:val="00CF4348"/>
    <w:rsid w:val="00D008B6"/>
    <w:rsid w:val="00D31C0D"/>
    <w:rsid w:val="00DB2045"/>
    <w:rsid w:val="00DB6BD3"/>
    <w:rsid w:val="00DD1AD4"/>
    <w:rsid w:val="00DD3455"/>
    <w:rsid w:val="00E14399"/>
    <w:rsid w:val="00E35E03"/>
    <w:rsid w:val="00F06BC2"/>
    <w:rsid w:val="00F522C0"/>
    <w:rsid w:val="00F7218F"/>
    <w:rsid w:val="00FA0919"/>
    <w:rsid w:val="00FB0ED5"/>
    <w:rsid w:val="00FE47EF"/>
    <w:rsid w:val="00FF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A0A428"/>
  <w15:docId w15:val="{2C769F4D-4B2A-4453-A02A-5F11876E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89F"/>
    <w:pPr>
      <w:suppressAutoHyphens/>
    </w:pPr>
    <w:rPr>
      <w:rFonts w:asciiTheme="minorHAnsi" w:hAnsiTheme="minorHAnsi"/>
      <w:sz w:val="22"/>
      <w:szCs w:val="24"/>
      <w:lang w:val="en-US" w:eastAsia="ar-SA"/>
    </w:rPr>
  </w:style>
  <w:style w:type="paragraph" w:styleId="Ttol1">
    <w:name w:val="heading 1"/>
    <w:basedOn w:val="Normal"/>
    <w:next w:val="Normal"/>
    <w:qFormat/>
    <w:pPr>
      <w:keepNext/>
      <w:jc w:val="center"/>
      <w:outlineLvl w:val="0"/>
    </w:pPr>
    <w:rPr>
      <w:b/>
      <w:lang w:val="es-ES_tradnl"/>
    </w:rPr>
  </w:style>
  <w:style w:type="paragraph" w:styleId="Ttol3">
    <w:name w:val="heading 3"/>
    <w:basedOn w:val="Normal"/>
    <w:next w:val="Normal"/>
    <w:qFormat/>
    <w:pPr>
      <w:keepNext/>
      <w:tabs>
        <w:tab w:val="num" w:pos="0"/>
      </w:tabs>
      <w:ind w:left="1080" w:hanging="360"/>
      <w:jc w:val="center"/>
      <w:outlineLvl w:val="2"/>
    </w:pPr>
    <w:rPr>
      <w:b/>
      <w:sz w:val="18"/>
      <w:lang w:val="es-ES_tradnl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WW8Num1z0">
    <w:name w:val="WW8Num1z0"/>
    <w:rPr>
      <w:rFonts w:ascii="Calibri" w:hAnsi="Calibri"/>
      <w:b/>
      <w:color w:val="000000"/>
      <w:sz w:val="22"/>
    </w:rPr>
  </w:style>
  <w:style w:type="character" w:customStyle="1" w:styleId="WW8Num4z0">
    <w:name w:val="WW8Num4z0"/>
    <w:rPr>
      <w:rFonts w:ascii="Calibri" w:hAnsi="Calibri" w:cs="Arial"/>
      <w:color w:val="auto"/>
      <w:sz w:val="20"/>
      <w:szCs w:val="22"/>
    </w:rPr>
  </w:style>
  <w:style w:type="character" w:customStyle="1" w:styleId="WW8Num5z0">
    <w:name w:val="WW8Num5z0"/>
    <w:rPr>
      <w:rFonts w:ascii="Calibri" w:hAnsi="Calibri" w:cs="Arial"/>
      <w:color w:val="auto"/>
      <w:sz w:val="20"/>
      <w:szCs w:val="22"/>
    </w:rPr>
  </w:style>
  <w:style w:type="character" w:customStyle="1" w:styleId="WW8Num6z0">
    <w:name w:val="WW8Num6z0"/>
    <w:rPr>
      <w:rFonts w:ascii="Calibri" w:hAnsi="Calibri" w:cs="Arial"/>
      <w:color w:val="auto"/>
      <w:sz w:val="20"/>
      <w:szCs w:val="22"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Calibri" w:hAnsi="Calibri" w:cs="Arial"/>
      <w:color w:val="auto"/>
      <w:sz w:val="20"/>
      <w:szCs w:val="22"/>
    </w:rPr>
  </w:style>
  <w:style w:type="character" w:customStyle="1" w:styleId="WW8Num7z0">
    <w:name w:val="WW8Num7z0"/>
    <w:rPr>
      <w:rFonts w:ascii="Calibri" w:hAnsi="Calibri" w:cs="Arial"/>
      <w:color w:val="auto"/>
      <w:sz w:val="20"/>
      <w:szCs w:val="22"/>
    </w:rPr>
  </w:style>
  <w:style w:type="character" w:customStyle="1" w:styleId="WW8Num18z0">
    <w:name w:val="WW8Num18z0"/>
    <w:rPr>
      <w:rFonts w:ascii="Calibri" w:hAnsi="Calibri"/>
      <w:b/>
      <w:color w:val="000000"/>
      <w:sz w:val="22"/>
    </w:rPr>
  </w:style>
  <w:style w:type="character" w:customStyle="1" w:styleId="WW8Num25z0">
    <w:name w:val="WW8Num25z0"/>
    <w:rPr>
      <w:rFonts w:ascii="Calibri" w:hAnsi="Calibri" w:cs="Arial"/>
      <w:color w:val="auto"/>
      <w:sz w:val="20"/>
      <w:szCs w:val="22"/>
    </w:rPr>
  </w:style>
  <w:style w:type="character" w:customStyle="1" w:styleId="Fuentedeprrafopredeter1">
    <w:name w:val="Fuente de párrafo predeter.1"/>
  </w:style>
  <w:style w:type="character" w:customStyle="1" w:styleId="EncabezadoCar">
    <w:name w:val="Encabezado Car"/>
    <w:rPr>
      <w:sz w:val="24"/>
      <w:szCs w:val="24"/>
      <w:lang w:val="en-US"/>
    </w:rPr>
  </w:style>
  <w:style w:type="character" w:customStyle="1" w:styleId="PiedepginaCar">
    <w:name w:val="Pie de página Car"/>
    <w:rPr>
      <w:sz w:val="24"/>
      <w:szCs w:val="24"/>
      <w:lang w:val="en-US"/>
    </w:rPr>
  </w:style>
  <w:style w:type="character" w:customStyle="1" w:styleId="Ttulo1Car">
    <w:name w:val="Título 1 Car"/>
    <w:rPr>
      <w:b/>
      <w:sz w:val="24"/>
      <w:szCs w:val="24"/>
      <w:lang w:val="es-ES_tradnl"/>
    </w:rPr>
  </w:style>
  <w:style w:type="character" w:customStyle="1" w:styleId="Ttulo3Car">
    <w:name w:val="Título 3 Car"/>
    <w:rPr>
      <w:b/>
      <w:sz w:val="18"/>
      <w:szCs w:val="24"/>
      <w:lang w:val="es-ES_tradnl"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n-US"/>
    </w:rPr>
  </w:style>
  <w:style w:type="paragraph" w:customStyle="1" w:styleId="Encabezado1">
    <w:name w:val="Encabezado1"/>
    <w:basedOn w:val="Normal"/>
    <w:next w:val="Textindependen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independent">
    <w:name w:val="Body Text"/>
    <w:basedOn w:val="Normal"/>
    <w:pPr>
      <w:spacing w:after="120"/>
    </w:pPr>
  </w:style>
  <w:style w:type="paragraph" w:styleId="Llista">
    <w:name w:val="List"/>
    <w:basedOn w:val="Textindependent"/>
    <w:rPr>
      <w:rFonts w:cs="Tahoma"/>
    </w:rPr>
  </w:style>
  <w:style w:type="paragraph" w:customStyle="1" w:styleId="Etiqueta1">
    <w:name w:val="Etiqueta1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Pargrafdellista">
    <w:name w:val="List Paragraph"/>
    <w:basedOn w:val="Normal"/>
    <w:link w:val="PargrafdellistaCar"/>
    <w:uiPriority w:val="34"/>
    <w:qFormat/>
    <w:pPr>
      <w:ind w:left="708"/>
    </w:pPr>
  </w:style>
  <w:style w:type="paragraph" w:styleId="Capalera">
    <w:name w:val="header"/>
    <w:basedOn w:val="Normal"/>
  </w:style>
  <w:style w:type="paragraph" w:styleId="Peudepgina">
    <w:name w:val="footer"/>
    <w:basedOn w:val="Normal"/>
  </w:style>
  <w:style w:type="paragraph" w:styleId="Textdeglobus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A022B8"/>
    <w:pPr>
      <w:suppressAutoHyphens w:val="0"/>
      <w:spacing w:before="100" w:beforeAutospacing="1" w:after="100" w:afterAutospacing="1"/>
    </w:pPr>
    <w:rPr>
      <w:lang w:val="es-ES" w:eastAsia="es-ES"/>
    </w:rPr>
  </w:style>
  <w:style w:type="character" w:styleId="Enlla">
    <w:name w:val="Hyperlink"/>
    <w:uiPriority w:val="99"/>
    <w:rsid w:val="00A022B8"/>
    <w:rPr>
      <w:color w:val="0000FF"/>
      <w:u w:val="single"/>
    </w:rPr>
  </w:style>
  <w:style w:type="paragraph" w:customStyle="1" w:styleId="Default">
    <w:name w:val="Default"/>
    <w:rsid w:val="00A022B8"/>
    <w:pPr>
      <w:autoSpaceDE w:val="0"/>
      <w:autoSpaceDN w:val="0"/>
      <w:adjustRightInd w:val="0"/>
    </w:pPr>
    <w:rPr>
      <w:rFonts w:ascii="Verdana" w:eastAsia="Calibri" w:hAnsi="Verdana" w:cs="Verdana"/>
      <w:color w:val="000000"/>
      <w:sz w:val="24"/>
      <w:szCs w:val="24"/>
      <w:lang w:eastAsia="en-US"/>
    </w:rPr>
  </w:style>
  <w:style w:type="table" w:styleId="Taulaambquadrcula">
    <w:name w:val="Table Grid"/>
    <w:basedOn w:val="Taulanormal"/>
    <w:uiPriority w:val="59"/>
    <w:rsid w:val="00FB0ED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itej">
    <w:name w:val="tit_ej"/>
    <w:basedOn w:val="Normal"/>
    <w:link w:val="titejCar"/>
    <w:qFormat/>
    <w:rsid w:val="00C027C3"/>
    <w:pPr>
      <w:suppressAutoHyphens w:val="0"/>
      <w:autoSpaceDE w:val="0"/>
      <w:autoSpaceDN w:val="0"/>
      <w:adjustRightInd w:val="0"/>
      <w:spacing w:after="120"/>
      <w:jc w:val="both"/>
    </w:pPr>
    <w:rPr>
      <w:rFonts w:cstheme="minorHAnsi"/>
      <w:b/>
      <w:color w:val="1F497D" w:themeColor="text2"/>
      <w:sz w:val="28"/>
      <w:szCs w:val="23"/>
      <w:lang w:val="es-ES" w:eastAsia="es-ES"/>
    </w:rPr>
  </w:style>
  <w:style w:type="character" w:customStyle="1" w:styleId="PargrafdellistaCar">
    <w:name w:val="Paràgraf de llista Car"/>
    <w:basedOn w:val="Tipusdelletraperdefectedelpargraf"/>
    <w:link w:val="Pargrafdellista"/>
    <w:uiPriority w:val="34"/>
    <w:rsid w:val="00C027C3"/>
    <w:rPr>
      <w:rFonts w:asciiTheme="minorHAnsi" w:hAnsiTheme="minorHAnsi"/>
      <w:sz w:val="24"/>
      <w:szCs w:val="24"/>
      <w:lang w:val="en-US" w:eastAsia="ar-SA"/>
    </w:rPr>
  </w:style>
  <w:style w:type="character" w:customStyle="1" w:styleId="titejCar">
    <w:name w:val="tit_ej Car"/>
    <w:basedOn w:val="Tipusdelletraperdefectedelpargraf"/>
    <w:link w:val="titej"/>
    <w:rsid w:val="00C027C3"/>
    <w:rPr>
      <w:rFonts w:asciiTheme="minorHAnsi" w:hAnsiTheme="minorHAnsi" w:cstheme="minorHAnsi"/>
      <w:b/>
      <w:color w:val="1F497D" w:themeColor="text2"/>
      <w:sz w:val="28"/>
      <w:szCs w:val="23"/>
    </w:rPr>
  </w:style>
  <w:style w:type="paragraph" w:customStyle="1" w:styleId="Prrafodelista1">
    <w:name w:val="Párrafo de lista1"/>
    <w:basedOn w:val="Normal"/>
    <w:rsid w:val="007A6F26"/>
    <w:pPr>
      <w:spacing w:after="200" w:line="276" w:lineRule="auto"/>
      <w:ind w:left="720"/>
      <w:jc w:val="both"/>
    </w:pPr>
    <w:rPr>
      <w:rFonts w:ascii="Calibri" w:hAnsi="Calibri" w:cs="Calibri"/>
      <w:sz w:val="20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Aplicaciones Ofimáticas</vt:lpstr>
      <vt:lpstr>Aplicaciones Ofimáticas</vt:lpstr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Aplicaciones Ofimáticas</dc:title>
  <dc:creator>MAR</dc:creator>
  <cp:lastModifiedBy>DAVIT JOSEP MARTINEZ CANET</cp:lastModifiedBy>
  <cp:revision>13</cp:revision>
  <cp:lastPrinted>2015-07-07T17:02:00Z</cp:lastPrinted>
  <dcterms:created xsi:type="dcterms:W3CDTF">2021-06-11T16:28:00Z</dcterms:created>
  <dcterms:modified xsi:type="dcterms:W3CDTF">2021-09-25T17:03:00Z</dcterms:modified>
</cp:coreProperties>
</file>